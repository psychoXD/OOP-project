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0293" w:rsidRDefault="00490293">
      <w:pPr>
        <w:pStyle w:val="Heading1"/>
        <w:jc w:val="center"/>
      </w:pPr>
    </w:p>
    <w:p w:rsidR="00490293" w:rsidRDefault="00490293">
      <w:pPr>
        <w:pStyle w:val="Heading1"/>
        <w:jc w:val="center"/>
      </w:pPr>
    </w:p>
    <w:p w:rsidR="00490293" w:rsidRDefault="00490293">
      <w:pPr>
        <w:pStyle w:val="Heading1"/>
        <w:jc w:val="center"/>
      </w:pPr>
    </w:p>
    <w:p w:rsidR="00490293" w:rsidRDefault="00490293">
      <w:pPr>
        <w:pStyle w:val="Heading1"/>
        <w:jc w:val="center"/>
      </w:pPr>
    </w:p>
    <w:p w:rsidR="00490293" w:rsidRDefault="00490293">
      <w:pPr>
        <w:pStyle w:val="Heading1"/>
        <w:jc w:val="center"/>
      </w:pPr>
    </w:p>
    <w:p w:rsidR="00490293" w:rsidRDefault="00490293">
      <w:pPr>
        <w:pStyle w:val="Heading1"/>
        <w:jc w:val="center"/>
      </w:pPr>
    </w:p>
    <w:p w:rsidR="00490293" w:rsidRDefault="00490293">
      <w:pPr>
        <w:pStyle w:val="Heading1"/>
        <w:jc w:val="center"/>
      </w:pPr>
    </w:p>
    <w:p w:rsidR="00490293" w:rsidRPr="00826BD5" w:rsidRDefault="0051204E">
      <w:pPr>
        <w:jc w:val="center"/>
        <w:rPr>
          <w:b/>
          <w:sz w:val="40"/>
          <w:szCs w:val="40"/>
        </w:rPr>
      </w:pPr>
      <w:r w:rsidRPr="00826BD5">
        <w:rPr>
          <w:b/>
          <w:sz w:val="40"/>
          <w:szCs w:val="40"/>
        </w:rPr>
        <w:t xml:space="preserve">Product </w:t>
      </w:r>
      <w:r w:rsidR="00490293" w:rsidRPr="00826BD5">
        <w:rPr>
          <w:b/>
          <w:sz w:val="40"/>
          <w:szCs w:val="40"/>
        </w:rPr>
        <w:t>Specification</w:t>
      </w:r>
      <w:r w:rsidRPr="00826BD5">
        <w:rPr>
          <w:b/>
          <w:sz w:val="40"/>
          <w:szCs w:val="40"/>
        </w:rPr>
        <w:t>s</w:t>
      </w:r>
    </w:p>
    <w:p w:rsidR="00490293" w:rsidRDefault="00490293">
      <w:pPr>
        <w:jc w:val="center"/>
        <w:rPr>
          <w:sz w:val="40"/>
          <w:szCs w:val="40"/>
        </w:rPr>
      </w:pPr>
    </w:p>
    <w:p w:rsidR="008A138A" w:rsidRDefault="008A138A" w:rsidP="008A138A">
      <w:pPr>
        <w:jc w:val="center"/>
        <w:rPr>
          <w:sz w:val="28"/>
          <w:szCs w:val="32"/>
        </w:rPr>
      </w:pPr>
      <w:r>
        <w:rPr>
          <w:sz w:val="28"/>
          <w:szCs w:val="32"/>
        </w:rPr>
        <w:t xml:space="preserve">Team leaders: </w:t>
      </w:r>
    </w:p>
    <w:p w:rsidR="008A138A" w:rsidRDefault="007E60DA" w:rsidP="008A138A">
      <w:pPr>
        <w:jc w:val="center"/>
        <w:rPr>
          <w:sz w:val="28"/>
          <w:szCs w:val="32"/>
        </w:rPr>
      </w:pPr>
      <w:r>
        <w:rPr>
          <w:sz w:val="28"/>
          <w:szCs w:val="32"/>
        </w:rPr>
        <w:t>Phillipe Hehn</w:t>
      </w:r>
    </w:p>
    <w:p w:rsidR="007E60DA" w:rsidRDefault="007E60DA" w:rsidP="008A138A">
      <w:pPr>
        <w:jc w:val="center"/>
        <w:rPr>
          <w:sz w:val="28"/>
          <w:szCs w:val="32"/>
        </w:rPr>
      </w:pPr>
      <w:bookmarkStart w:id="0" w:name="_GoBack"/>
      <w:bookmarkEnd w:id="0"/>
    </w:p>
    <w:p w:rsidR="008A138A" w:rsidRDefault="008A138A" w:rsidP="008A138A">
      <w:pPr>
        <w:jc w:val="center"/>
        <w:rPr>
          <w:sz w:val="28"/>
          <w:szCs w:val="32"/>
        </w:rPr>
      </w:pPr>
      <w:r>
        <w:rPr>
          <w:sz w:val="28"/>
          <w:szCs w:val="32"/>
        </w:rPr>
        <w:t xml:space="preserve">Team members: </w:t>
      </w:r>
    </w:p>
    <w:p w:rsidR="007E60DA" w:rsidRDefault="007E60DA" w:rsidP="008A138A">
      <w:pPr>
        <w:jc w:val="center"/>
        <w:rPr>
          <w:sz w:val="28"/>
          <w:szCs w:val="32"/>
        </w:rPr>
      </w:pPr>
      <w:r>
        <w:rPr>
          <w:sz w:val="28"/>
          <w:szCs w:val="32"/>
        </w:rPr>
        <w:t>Derek Jones</w:t>
      </w:r>
    </w:p>
    <w:p w:rsidR="007E60DA" w:rsidRDefault="007E60DA" w:rsidP="008A138A">
      <w:pPr>
        <w:jc w:val="center"/>
        <w:rPr>
          <w:sz w:val="28"/>
          <w:szCs w:val="32"/>
        </w:rPr>
      </w:pPr>
      <w:r>
        <w:rPr>
          <w:sz w:val="28"/>
          <w:szCs w:val="32"/>
        </w:rPr>
        <w:t>Carlos Rios</w:t>
      </w:r>
    </w:p>
    <w:p w:rsidR="007E60DA" w:rsidRDefault="007E60DA" w:rsidP="008A138A">
      <w:pPr>
        <w:jc w:val="center"/>
        <w:rPr>
          <w:sz w:val="28"/>
          <w:szCs w:val="32"/>
        </w:rPr>
      </w:pPr>
      <w:r>
        <w:rPr>
          <w:sz w:val="28"/>
          <w:szCs w:val="32"/>
        </w:rPr>
        <w:t>Ivan Sosa</w:t>
      </w:r>
    </w:p>
    <w:p w:rsidR="007E60DA" w:rsidRDefault="007E60DA" w:rsidP="008A138A">
      <w:pPr>
        <w:jc w:val="center"/>
        <w:rPr>
          <w:sz w:val="28"/>
          <w:szCs w:val="32"/>
        </w:rPr>
      </w:pPr>
      <w:r>
        <w:rPr>
          <w:sz w:val="28"/>
          <w:szCs w:val="32"/>
        </w:rPr>
        <w:t>Satish Subramanian</w:t>
      </w:r>
    </w:p>
    <w:p w:rsidR="00490293" w:rsidRDefault="00490293">
      <w:pPr>
        <w:jc w:val="center"/>
        <w:rPr>
          <w:sz w:val="40"/>
          <w:szCs w:val="40"/>
        </w:rPr>
      </w:pPr>
    </w:p>
    <w:p w:rsidR="00490293" w:rsidRDefault="00490293">
      <w:pPr>
        <w:pageBreakBefore/>
        <w:jc w:val="center"/>
        <w:rPr>
          <w:sz w:val="40"/>
        </w:rPr>
        <w:sectPr w:rsidR="00490293">
          <w:footerReference w:type="default" r:id="rId7"/>
          <w:pgSz w:w="12240" w:h="15840"/>
          <w:pgMar w:top="1440" w:right="1800" w:bottom="1440" w:left="1800" w:header="720" w:footer="720" w:gutter="0"/>
          <w:cols w:space="720"/>
          <w:docGrid w:linePitch="360"/>
        </w:sectPr>
      </w:pPr>
      <w:r>
        <w:rPr>
          <w:sz w:val="40"/>
        </w:rPr>
        <w:lastRenderedPageBreak/>
        <w:t>Table of Contents:</w:t>
      </w:r>
    </w:p>
    <w:p w:rsidR="002D79F4" w:rsidRDefault="00490293">
      <w:pPr>
        <w:pStyle w:val="TOC1"/>
        <w:tabs>
          <w:tab w:val="right" w:leader="dot" w:pos="8630"/>
        </w:tabs>
        <w:rPr>
          <w:rFonts w:ascii="Calibri" w:eastAsia="SimSun" w:hAnsi="Calibri"/>
          <w:noProof/>
          <w:sz w:val="22"/>
          <w:szCs w:val="22"/>
          <w:lang w:eastAsia="zh-CN"/>
        </w:rPr>
      </w:pPr>
      <w:r>
        <w:fldChar w:fldCharType="begin"/>
      </w:r>
      <w:r>
        <w:instrText xml:space="preserve"> TOC \o "1-3" \h</w:instrText>
      </w:r>
      <w:r>
        <w:fldChar w:fldCharType="separate"/>
      </w:r>
      <w:hyperlink w:anchor="_Toc263067929" w:history="1">
        <w:r w:rsidR="002D79F4" w:rsidRPr="003348DA">
          <w:rPr>
            <w:rStyle w:val="Hyperlink"/>
            <w:noProof/>
          </w:rPr>
          <w:t>Modification History</w:t>
        </w:r>
        <w:r w:rsidR="002D79F4">
          <w:rPr>
            <w:noProof/>
          </w:rPr>
          <w:tab/>
        </w:r>
        <w:r w:rsidR="002D79F4">
          <w:rPr>
            <w:noProof/>
          </w:rPr>
          <w:fldChar w:fldCharType="begin"/>
        </w:r>
        <w:r w:rsidR="002D79F4">
          <w:rPr>
            <w:noProof/>
          </w:rPr>
          <w:instrText xml:space="preserve"> PAGEREF _Toc263067929 \h </w:instrText>
        </w:r>
        <w:r w:rsidR="002D79F4">
          <w:rPr>
            <w:noProof/>
          </w:rPr>
        </w:r>
        <w:r w:rsidR="002D79F4">
          <w:rPr>
            <w:noProof/>
          </w:rPr>
          <w:fldChar w:fldCharType="separate"/>
        </w:r>
        <w:r w:rsidR="002D79F4">
          <w:rPr>
            <w:noProof/>
          </w:rPr>
          <w:t>3</w:t>
        </w:r>
        <w:r w:rsidR="002D79F4">
          <w:rPr>
            <w:noProof/>
          </w:rPr>
          <w:fldChar w:fldCharType="end"/>
        </w:r>
      </w:hyperlink>
    </w:p>
    <w:p w:rsidR="002D79F4" w:rsidRDefault="004F26C4">
      <w:pPr>
        <w:pStyle w:val="TOC1"/>
        <w:tabs>
          <w:tab w:val="right" w:leader="dot" w:pos="8630"/>
        </w:tabs>
        <w:rPr>
          <w:rFonts w:ascii="Calibri" w:eastAsia="SimSun" w:hAnsi="Calibri"/>
          <w:noProof/>
          <w:sz w:val="22"/>
          <w:szCs w:val="22"/>
          <w:lang w:eastAsia="zh-CN"/>
        </w:rPr>
      </w:pPr>
      <w:hyperlink w:anchor="_Toc263067930" w:history="1">
        <w:r w:rsidR="002D79F4" w:rsidRPr="003348DA">
          <w:rPr>
            <w:rStyle w:val="Hyperlink"/>
            <w:noProof/>
          </w:rPr>
          <w:t>Major Milestones</w:t>
        </w:r>
        <w:r w:rsidR="002D79F4">
          <w:rPr>
            <w:noProof/>
          </w:rPr>
          <w:tab/>
        </w:r>
        <w:r w:rsidR="002D79F4">
          <w:rPr>
            <w:noProof/>
          </w:rPr>
          <w:fldChar w:fldCharType="begin"/>
        </w:r>
        <w:r w:rsidR="002D79F4">
          <w:rPr>
            <w:noProof/>
          </w:rPr>
          <w:instrText xml:space="preserve"> PAGEREF _Toc263067930 \h </w:instrText>
        </w:r>
        <w:r w:rsidR="002D79F4">
          <w:rPr>
            <w:noProof/>
          </w:rPr>
        </w:r>
        <w:r w:rsidR="002D79F4">
          <w:rPr>
            <w:noProof/>
          </w:rPr>
          <w:fldChar w:fldCharType="separate"/>
        </w:r>
        <w:r w:rsidR="002D79F4">
          <w:rPr>
            <w:noProof/>
          </w:rPr>
          <w:t>4</w:t>
        </w:r>
        <w:r w:rsidR="002D79F4">
          <w:rPr>
            <w:noProof/>
          </w:rPr>
          <w:fldChar w:fldCharType="end"/>
        </w:r>
      </w:hyperlink>
    </w:p>
    <w:p w:rsidR="002D79F4" w:rsidRDefault="004F26C4">
      <w:pPr>
        <w:pStyle w:val="TOC1"/>
        <w:tabs>
          <w:tab w:val="right" w:leader="dot" w:pos="8630"/>
        </w:tabs>
        <w:rPr>
          <w:rFonts w:ascii="Calibri" w:eastAsia="SimSun" w:hAnsi="Calibri"/>
          <w:noProof/>
          <w:sz w:val="22"/>
          <w:szCs w:val="22"/>
          <w:lang w:eastAsia="zh-CN"/>
        </w:rPr>
      </w:pPr>
      <w:hyperlink w:anchor="_Toc263067931" w:history="1">
        <w:r w:rsidR="002D79F4" w:rsidRPr="003348DA">
          <w:rPr>
            <w:rStyle w:val="Hyperlink"/>
            <w:noProof/>
          </w:rPr>
          <w:t>Abstract</w:t>
        </w:r>
        <w:r w:rsidR="002D79F4">
          <w:rPr>
            <w:noProof/>
          </w:rPr>
          <w:tab/>
        </w:r>
        <w:r w:rsidR="002D79F4">
          <w:rPr>
            <w:noProof/>
          </w:rPr>
          <w:fldChar w:fldCharType="begin"/>
        </w:r>
        <w:r w:rsidR="002D79F4">
          <w:rPr>
            <w:noProof/>
          </w:rPr>
          <w:instrText xml:space="preserve"> PAGEREF _Toc263067931 \h </w:instrText>
        </w:r>
        <w:r w:rsidR="002D79F4">
          <w:rPr>
            <w:noProof/>
          </w:rPr>
        </w:r>
        <w:r w:rsidR="002D79F4">
          <w:rPr>
            <w:noProof/>
          </w:rPr>
          <w:fldChar w:fldCharType="separate"/>
        </w:r>
        <w:r w:rsidR="002D79F4">
          <w:rPr>
            <w:noProof/>
          </w:rPr>
          <w:t>5</w:t>
        </w:r>
        <w:r w:rsidR="002D79F4">
          <w:rPr>
            <w:noProof/>
          </w:rPr>
          <w:fldChar w:fldCharType="end"/>
        </w:r>
      </w:hyperlink>
    </w:p>
    <w:p w:rsidR="002D79F4" w:rsidRDefault="004F26C4">
      <w:pPr>
        <w:pStyle w:val="TOC1"/>
        <w:tabs>
          <w:tab w:val="right" w:leader="dot" w:pos="8630"/>
        </w:tabs>
        <w:rPr>
          <w:rFonts w:ascii="Calibri" w:eastAsia="SimSun" w:hAnsi="Calibri"/>
          <w:noProof/>
          <w:sz w:val="22"/>
          <w:szCs w:val="22"/>
          <w:lang w:eastAsia="zh-CN"/>
        </w:rPr>
      </w:pPr>
      <w:hyperlink w:anchor="_Toc263067932" w:history="1">
        <w:r w:rsidR="002D79F4" w:rsidRPr="003348DA">
          <w:rPr>
            <w:rStyle w:val="Hyperlink"/>
            <w:noProof/>
          </w:rPr>
          <w:t>Document References</w:t>
        </w:r>
        <w:r w:rsidR="002D79F4">
          <w:rPr>
            <w:noProof/>
          </w:rPr>
          <w:tab/>
        </w:r>
        <w:r w:rsidR="002D79F4">
          <w:rPr>
            <w:noProof/>
          </w:rPr>
          <w:fldChar w:fldCharType="begin"/>
        </w:r>
        <w:r w:rsidR="002D79F4">
          <w:rPr>
            <w:noProof/>
          </w:rPr>
          <w:instrText xml:space="preserve"> PAGEREF _Toc263067932 \h </w:instrText>
        </w:r>
        <w:r w:rsidR="002D79F4">
          <w:rPr>
            <w:noProof/>
          </w:rPr>
        </w:r>
        <w:r w:rsidR="002D79F4">
          <w:rPr>
            <w:noProof/>
          </w:rPr>
          <w:fldChar w:fldCharType="separate"/>
        </w:r>
        <w:r w:rsidR="002D79F4">
          <w:rPr>
            <w:noProof/>
          </w:rPr>
          <w:t>6</w:t>
        </w:r>
        <w:r w:rsidR="002D79F4">
          <w:rPr>
            <w:noProof/>
          </w:rPr>
          <w:fldChar w:fldCharType="end"/>
        </w:r>
      </w:hyperlink>
    </w:p>
    <w:p w:rsidR="002D79F4" w:rsidRDefault="004F26C4">
      <w:pPr>
        <w:pStyle w:val="TOC1"/>
        <w:tabs>
          <w:tab w:val="right" w:leader="dot" w:pos="8630"/>
        </w:tabs>
        <w:rPr>
          <w:rFonts w:ascii="Calibri" w:eastAsia="SimSun" w:hAnsi="Calibri"/>
          <w:noProof/>
          <w:sz w:val="22"/>
          <w:szCs w:val="22"/>
          <w:lang w:eastAsia="zh-CN"/>
        </w:rPr>
      </w:pPr>
      <w:hyperlink w:anchor="_Toc263067933" w:history="1">
        <w:r w:rsidR="002D79F4" w:rsidRPr="003348DA">
          <w:rPr>
            <w:rStyle w:val="Hyperlink"/>
            <w:noProof/>
          </w:rPr>
          <w:t>Glossary</w:t>
        </w:r>
        <w:r w:rsidR="002D79F4">
          <w:rPr>
            <w:noProof/>
          </w:rPr>
          <w:tab/>
        </w:r>
        <w:r w:rsidR="002D79F4">
          <w:rPr>
            <w:noProof/>
          </w:rPr>
          <w:fldChar w:fldCharType="begin"/>
        </w:r>
        <w:r w:rsidR="002D79F4">
          <w:rPr>
            <w:noProof/>
          </w:rPr>
          <w:instrText xml:space="preserve"> PAGEREF _Toc263067933 \h </w:instrText>
        </w:r>
        <w:r w:rsidR="002D79F4">
          <w:rPr>
            <w:noProof/>
          </w:rPr>
        </w:r>
        <w:r w:rsidR="002D79F4">
          <w:rPr>
            <w:noProof/>
          </w:rPr>
          <w:fldChar w:fldCharType="separate"/>
        </w:r>
        <w:r w:rsidR="002D79F4">
          <w:rPr>
            <w:noProof/>
          </w:rPr>
          <w:t>7</w:t>
        </w:r>
        <w:r w:rsidR="002D79F4">
          <w:rPr>
            <w:noProof/>
          </w:rPr>
          <w:fldChar w:fldCharType="end"/>
        </w:r>
      </w:hyperlink>
    </w:p>
    <w:p w:rsidR="002D79F4" w:rsidRDefault="004F26C4">
      <w:pPr>
        <w:pStyle w:val="TOC1"/>
        <w:tabs>
          <w:tab w:val="right" w:leader="dot" w:pos="8630"/>
        </w:tabs>
        <w:rPr>
          <w:rFonts w:ascii="Calibri" w:eastAsia="SimSun" w:hAnsi="Calibri"/>
          <w:noProof/>
          <w:sz w:val="22"/>
          <w:szCs w:val="22"/>
          <w:lang w:eastAsia="zh-CN"/>
        </w:rPr>
      </w:pPr>
      <w:hyperlink w:anchor="_Toc263067934" w:history="1">
        <w:r w:rsidR="002D79F4" w:rsidRPr="003348DA">
          <w:rPr>
            <w:rStyle w:val="Hyperlink"/>
            <w:noProof/>
          </w:rPr>
          <w:t>Class Diagram</w:t>
        </w:r>
        <w:r w:rsidR="002D79F4">
          <w:rPr>
            <w:noProof/>
          </w:rPr>
          <w:tab/>
        </w:r>
        <w:r w:rsidR="002D79F4">
          <w:rPr>
            <w:noProof/>
          </w:rPr>
          <w:fldChar w:fldCharType="begin"/>
        </w:r>
        <w:r w:rsidR="002D79F4">
          <w:rPr>
            <w:noProof/>
          </w:rPr>
          <w:instrText xml:space="preserve"> PAGEREF _Toc263067934 \h </w:instrText>
        </w:r>
        <w:r w:rsidR="002D79F4">
          <w:rPr>
            <w:noProof/>
          </w:rPr>
        </w:r>
        <w:r w:rsidR="002D79F4">
          <w:rPr>
            <w:noProof/>
          </w:rPr>
          <w:fldChar w:fldCharType="separate"/>
        </w:r>
        <w:r w:rsidR="002D79F4">
          <w:rPr>
            <w:noProof/>
          </w:rPr>
          <w:t>8</w:t>
        </w:r>
        <w:r w:rsidR="002D79F4">
          <w:rPr>
            <w:noProof/>
          </w:rPr>
          <w:fldChar w:fldCharType="end"/>
        </w:r>
      </w:hyperlink>
    </w:p>
    <w:p w:rsidR="002D79F4" w:rsidRDefault="004F26C4">
      <w:pPr>
        <w:pStyle w:val="TOC1"/>
        <w:tabs>
          <w:tab w:val="right" w:leader="dot" w:pos="8630"/>
        </w:tabs>
        <w:rPr>
          <w:rFonts w:ascii="Calibri" w:eastAsia="SimSun" w:hAnsi="Calibri"/>
          <w:noProof/>
          <w:sz w:val="22"/>
          <w:szCs w:val="22"/>
          <w:lang w:eastAsia="zh-CN"/>
        </w:rPr>
      </w:pPr>
      <w:hyperlink w:anchor="_Toc263067935" w:history="1">
        <w:r w:rsidR="002D79F4" w:rsidRPr="003348DA">
          <w:rPr>
            <w:rStyle w:val="Hyperlink"/>
            <w:noProof/>
          </w:rPr>
          <w:t>Use Case Sequence Diagram</w:t>
        </w:r>
        <w:r w:rsidR="002D79F4">
          <w:rPr>
            <w:noProof/>
          </w:rPr>
          <w:tab/>
        </w:r>
        <w:r w:rsidR="002D79F4">
          <w:rPr>
            <w:noProof/>
          </w:rPr>
          <w:fldChar w:fldCharType="begin"/>
        </w:r>
        <w:r w:rsidR="002D79F4">
          <w:rPr>
            <w:noProof/>
          </w:rPr>
          <w:instrText xml:space="preserve"> PAGEREF _Toc263067935 \h </w:instrText>
        </w:r>
        <w:r w:rsidR="002D79F4">
          <w:rPr>
            <w:noProof/>
          </w:rPr>
        </w:r>
        <w:r w:rsidR="002D79F4">
          <w:rPr>
            <w:noProof/>
          </w:rPr>
          <w:fldChar w:fldCharType="separate"/>
        </w:r>
        <w:r w:rsidR="002D79F4">
          <w:rPr>
            <w:noProof/>
          </w:rPr>
          <w:t>9</w:t>
        </w:r>
        <w:r w:rsidR="002D79F4">
          <w:rPr>
            <w:noProof/>
          </w:rPr>
          <w:fldChar w:fldCharType="end"/>
        </w:r>
      </w:hyperlink>
    </w:p>
    <w:p w:rsidR="002D79F4" w:rsidRDefault="004F26C4">
      <w:pPr>
        <w:pStyle w:val="TOC2"/>
        <w:tabs>
          <w:tab w:val="right" w:leader="dot" w:pos="8630"/>
        </w:tabs>
        <w:rPr>
          <w:rFonts w:ascii="Calibri" w:eastAsia="SimSun" w:hAnsi="Calibri"/>
          <w:noProof/>
          <w:sz w:val="22"/>
          <w:szCs w:val="22"/>
          <w:lang w:eastAsia="zh-CN"/>
        </w:rPr>
      </w:pPr>
      <w:hyperlink w:anchor="_Toc263067936" w:history="1">
        <w:r w:rsidR="002D79F4" w:rsidRPr="003348DA">
          <w:rPr>
            <w:rStyle w:val="Hyperlink"/>
            <w:noProof/>
          </w:rPr>
          <w:t>Use case 1</w:t>
        </w:r>
        <w:r w:rsidR="002D79F4">
          <w:rPr>
            <w:noProof/>
          </w:rPr>
          <w:tab/>
        </w:r>
        <w:r w:rsidR="002D79F4">
          <w:rPr>
            <w:noProof/>
          </w:rPr>
          <w:fldChar w:fldCharType="begin"/>
        </w:r>
        <w:r w:rsidR="002D79F4">
          <w:rPr>
            <w:noProof/>
          </w:rPr>
          <w:instrText xml:space="preserve"> PAGEREF _Toc263067936 \h </w:instrText>
        </w:r>
        <w:r w:rsidR="002D79F4">
          <w:rPr>
            <w:noProof/>
          </w:rPr>
        </w:r>
        <w:r w:rsidR="002D79F4">
          <w:rPr>
            <w:noProof/>
          </w:rPr>
          <w:fldChar w:fldCharType="separate"/>
        </w:r>
        <w:r w:rsidR="002D79F4">
          <w:rPr>
            <w:noProof/>
          </w:rPr>
          <w:t>9</w:t>
        </w:r>
        <w:r w:rsidR="002D79F4">
          <w:rPr>
            <w:noProof/>
          </w:rPr>
          <w:fldChar w:fldCharType="end"/>
        </w:r>
      </w:hyperlink>
    </w:p>
    <w:p w:rsidR="002D79F4" w:rsidRDefault="004F26C4">
      <w:pPr>
        <w:pStyle w:val="TOC3"/>
        <w:tabs>
          <w:tab w:val="right" w:leader="dot" w:pos="8630"/>
        </w:tabs>
        <w:rPr>
          <w:rFonts w:ascii="Calibri" w:eastAsia="SimSun" w:hAnsi="Calibri"/>
          <w:noProof/>
          <w:sz w:val="22"/>
          <w:szCs w:val="22"/>
          <w:lang w:eastAsia="zh-CN"/>
        </w:rPr>
      </w:pPr>
      <w:hyperlink w:anchor="_Toc263067937" w:history="1">
        <w:r w:rsidR="002D79F4" w:rsidRPr="003348DA">
          <w:rPr>
            <w:rStyle w:val="Hyperlink"/>
            <w:noProof/>
          </w:rPr>
          <w:t>General Description</w:t>
        </w:r>
        <w:r w:rsidR="002D79F4">
          <w:rPr>
            <w:noProof/>
          </w:rPr>
          <w:tab/>
        </w:r>
        <w:r w:rsidR="002D79F4">
          <w:rPr>
            <w:noProof/>
          </w:rPr>
          <w:fldChar w:fldCharType="begin"/>
        </w:r>
        <w:r w:rsidR="002D79F4">
          <w:rPr>
            <w:noProof/>
          </w:rPr>
          <w:instrText xml:space="preserve"> PAGEREF _Toc263067937 \h </w:instrText>
        </w:r>
        <w:r w:rsidR="002D79F4">
          <w:rPr>
            <w:noProof/>
          </w:rPr>
        </w:r>
        <w:r w:rsidR="002D79F4">
          <w:rPr>
            <w:noProof/>
          </w:rPr>
          <w:fldChar w:fldCharType="separate"/>
        </w:r>
        <w:r w:rsidR="002D79F4">
          <w:rPr>
            <w:noProof/>
          </w:rPr>
          <w:t>9</w:t>
        </w:r>
        <w:r w:rsidR="002D79F4">
          <w:rPr>
            <w:noProof/>
          </w:rPr>
          <w:fldChar w:fldCharType="end"/>
        </w:r>
      </w:hyperlink>
    </w:p>
    <w:p w:rsidR="002D79F4" w:rsidRDefault="004F26C4">
      <w:pPr>
        <w:pStyle w:val="TOC3"/>
        <w:tabs>
          <w:tab w:val="right" w:leader="dot" w:pos="8630"/>
        </w:tabs>
        <w:rPr>
          <w:rFonts w:ascii="Calibri" w:eastAsia="SimSun" w:hAnsi="Calibri"/>
          <w:noProof/>
          <w:sz w:val="22"/>
          <w:szCs w:val="22"/>
          <w:lang w:eastAsia="zh-CN"/>
        </w:rPr>
      </w:pPr>
      <w:hyperlink w:anchor="_Toc263067938" w:history="1">
        <w:r w:rsidR="002D79F4" w:rsidRPr="003348DA">
          <w:rPr>
            <w:rStyle w:val="Hyperlink"/>
            <w:noProof/>
          </w:rPr>
          <w:t>Sequence Diagram</w:t>
        </w:r>
        <w:r w:rsidR="002D79F4">
          <w:rPr>
            <w:noProof/>
          </w:rPr>
          <w:tab/>
        </w:r>
        <w:r w:rsidR="002D79F4">
          <w:rPr>
            <w:noProof/>
          </w:rPr>
          <w:fldChar w:fldCharType="begin"/>
        </w:r>
        <w:r w:rsidR="002D79F4">
          <w:rPr>
            <w:noProof/>
          </w:rPr>
          <w:instrText xml:space="preserve"> PAGEREF _Toc263067938 \h </w:instrText>
        </w:r>
        <w:r w:rsidR="002D79F4">
          <w:rPr>
            <w:noProof/>
          </w:rPr>
        </w:r>
        <w:r w:rsidR="002D79F4">
          <w:rPr>
            <w:noProof/>
          </w:rPr>
          <w:fldChar w:fldCharType="separate"/>
        </w:r>
        <w:r w:rsidR="002D79F4">
          <w:rPr>
            <w:noProof/>
          </w:rPr>
          <w:t>9</w:t>
        </w:r>
        <w:r w:rsidR="002D79F4">
          <w:rPr>
            <w:noProof/>
          </w:rPr>
          <w:fldChar w:fldCharType="end"/>
        </w:r>
      </w:hyperlink>
    </w:p>
    <w:p w:rsidR="002D79F4" w:rsidRDefault="004F26C4">
      <w:pPr>
        <w:pStyle w:val="TOC2"/>
        <w:tabs>
          <w:tab w:val="right" w:leader="dot" w:pos="8630"/>
        </w:tabs>
        <w:rPr>
          <w:rFonts w:ascii="Calibri" w:eastAsia="SimSun" w:hAnsi="Calibri"/>
          <w:noProof/>
          <w:sz w:val="22"/>
          <w:szCs w:val="22"/>
          <w:lang w:eastAsia="zh-CN"/>
        </w:rPr>
      </w:pPr>
      <w:hyperlink w:anchor="_Toc263067939" w:history="1">
        <w:r w:rsidR="002D79F4" w:rsidRPr="003348DA">
          <w:rPr>
            <w:rStyle w:val="Hyperlink"/>
            <w:noProof/>
          </w:rPr>
          <w:t>Use case 2</w:t>
        </w:r>
        <w:r w:rsidR="002D79F4">
          <w:rPr>
            <w:noProof/>
          </w:rPr>
          <w:tab/>
        </w:r>
        <w:r w:rsidR="002D79F4">
          <w:rPr>
            <w:noProof/>
          </w:rPr>
          <w:fldChar w:fldCharType="begin"/>
        </w:r>
        <w:r w:rsidR="002D79F4">
          <w:rPr>
            <w:noProof/>
          </w:rPr>
          <w:instrText xml:space="preserve"> PAGEREF _Toc263067939 \h </w:instrText>
        </w:r>
        <w:r w:rsidR="002D79F4">
          <w:rPr>
            <w:noProof/>
          </w:rPr>
        </w:r>
        <w:r w:rsidR="002D79F4">
          <w:rPr>
            <w:noProof/>
          </w:rPr>
          <w:fldChar w:fldCharType="separate"/>
        </w:r>
        <w:r w:rsidR="002D79F4">
          <w:rPr>
            <w:noProof/>
          </w:rPr>
          <w:t>9</w:t>
        </w:r>
        <w:r w:rsidR="002D79F4">
          <w:rPr>
            <w:noProof/>
          </w:rPr>
          <w:fldChar w:fldCharType="end"/>
        </w:r>
      </w:hyperlink>
    </w:p>
    <w:p w:rsidR="002D79F4" w:rsidRDefault="004F26C4">
      <w:pPr>
        <w:pStyle w:val="TOC3"/>
        <w:tabs>
          <w:tab w:val="right" w:leader="dot" w:pos="8630"/>
        </w:tabs>
        <w:rPr>
          <w:rFonts w:ascii="Calibri" w:eastAsia="SimSun" w:hAnsi="Calibri"/>
          <w:noProof/>
          <w:sz w:val="22"/>
          <w:szCs w:val="22"/>
          <w:lang w:eastAsia="zh-CN"/>
        </w:rPr>
      </w:pPr>
      <w:hyperlink w:anchor="_Toc263067940" w:history="1">
        <w:r w:rsidR="002D79F4" w:rsidRPr="003348DA">
          <w:rPr>
            <w:rStyle w:val="Hyperlink"/>
            <w:noProof/>
          </w:rPr>
          <w:t>General Description</w:t>
        </w:r>
        <w:r w:rsidR="002D79F4">
          <w:rPr>
            <w:noProof/>
          </w:rPr>
          <w:tab/>
        </w:r>
        <w:r w:rsidR="002D79F4">
          <w:rPr>
            <w:noProof/>
          </w:rPr>
          <w:fldChar w:fldCharType="begin"/>
        </w:r>
        <w:r w:rsidR="002D79F4">
          <w:rPr>
            <w:noProof/>
          </w:rPr>
          <w:instrText xml:space="preserve"> PAGEREF _Toc263067940 \h </w:instrText>
        </w:r>
        <w:r w:rsidR="002D79F4">
          <w:rPr>
            <w:noProof/>
          </w:rPr>
        </w:r>
        <w:r w:rsidR="002D79F4">
          <w:rPr>
            <w:noProof/>
          </w:rPr>
          <w:fldChar w:fldCharType="separate"/>
        </w:r>
        <w:r w:rsidR="002D79F4">
          <w:rPr>
            <w:noProof/>
          </w:rPr>
          <w:t>9</w:t>
        </w:r>
        <w:r w:rsidR="002D79F4">
          <w:rPr>
            <w:noProof/>
          </w:rPr>
          <w:fldChar w:fldCharType="end"/>
        </w:r>
      </w:hyperlink>
    </w:p>
    <w:p w:rsidR="002D79F4" w:rsidRDefault="004F26C4">
      <w:pPr>
        <w:pStyle w:val="TOC3"/>
        <w:tabs>
          <w:tab w:val="right" w:leader="dot" w:pos="8630"/>
        </w:tabs>
        <w:rPr>
          <w:rFonts w:ascii="Calibri" w:eastAsia="SimSun" w:hAnsi="Calibri"/>
          <w:noProof/>
          <w:sz w:val="22"/>
          <w:szCs w:val="22"/>
          <w:lang w:eastAsia="zh-CN"/>
        </w:rPr>
      </w:pPr>
      <w:hyperlink w:anchor="_Toc263067941" w:history="1">
        <w:r w:rsidR="002D79F4" w:rsidRPr="003348DA">
          <w:rPr>
            <w:rStyle w:val="Hyperlink"/>
            <w:noProof/>
          </w:rPr>
          <w:t>Sequence Diagram</w:t>
        </w:r>
        <w:r w:rsidR="002D79F4">
          <w:rPr>
            <w:noProof/>
          </w:rPr>
          <w:tab/>
        </w:r>
        <w:r w:rsidR="002D79F4">
          <w:rPr>
            <w:noProof/>
          </w:rPr>
          <w:fldChar w:fldCharType="begin"/>
        </w:r>
        <w:r w:rsidR="002D79F4">
          <w:rPr>
            <w:noProof/>
          </w:rPr>
          <w:instrText xml:space="preserve"> PAGEREF _Toc263067941 \h </w:instrText>
        </w:r>
        <w:r w:rsidR="002D79F4">
          <w:rPr>
            <w:noProof/>
          </w:rPr>
        </w:r>
        <w:r w:rsidR="002D79F4">
          <w:rPr>
            <w:noProof/>
          </w:rPr>
          <w:fldChar w:fldCharType="separate"/>
        </w:r>
        <w:r w:rsidR="002D79F4">
          <w:rPr>
            <w:noProof/>
          </w:rPr>
          <w:t>9</w:t>
        </w:r>
        <w:r w:rsidR="002D79F4">
          <w:rPr>
            <w:noProof/>
          </w:rPr>
          <w:fldChar w:fldCharType="end"/>
        </w:r>
      </w:hyperlink>
    </w:p>
    <w:p w:rsidR="002D79F4" w:rsidRDefault="004F26C4">
      <w:pPr>
        <w:pStyle w:val="TOC1"/>
        <w:tabs>
          <w:tab w:val="right" w:leader="dot" w:pos="8630"/>
        </w:tabs>
        <w:rPr>
          <w:rFonts w:ascii="Calibri" w:eastAsia="SimSun" w:hAnsi="Calibri"/>
          <w:noProof/>
          <w:sz w:val="22"/>
          <w:szCs w:val="22"/>
          <w:lang w:eastAsia="zh-CN"/>
        </w:rPr>
      </w:pPr>
      <w:hyperlink w:anchor="_Toc263067942" w:history="1">
        <w:r w:rsidR="002D79F4" w:rsidRPr="003348DA">
          <w:rPr>
            <w:rStyle w:val="Hyperlink"/>
            <w:noProof/>
          </w:rPr>
          <w:t>User Interface</w:t>
        </w:r>
        <w:r w:rsidR="002D79F4">
          <w:rPr>
            <w:noProof/>
          </w:rPr>
          <w:tab/>
        </w:r>
        <w:r w:rsidR="002D79F4">
          <w:rPr>
            <w:noProof/>
          </w:rPr>
          <w:fldChar w:fldCharType="begin"/>
        </w:r>
        <w:r w:rsidR="002D79F4">
          <w:rPr>
            <w:noProof/>
          </w:rPr>
          <w:instrText xml:space="preserve"> PAGEREF _Toc263067942 \h </w:instrText>
        </w:r>
        <w:r w:rsidR="002D79F4">
          <w:rPr>
            <w:noProof/>
          </w:rPr>
        </w:r>
        <w:r w:rsidR="002D79F4">
          <w:rPr>
            <w:noProof/>
          </w:rPr>
          <w:fldChar w:fldCharType="separate"/>
        </w:r>
        <w:r w:rsidR="002D79F4">
          <w:rPr>
            <w:noProof/>
          </w:rPr>
          <w:t>10</w:t>
        </w:r>
        <w:r w:rsidR="002D79F4">
          <w:rPr>
            <w:noProof/>
          </w:rPr>
          <w:fldChar w:fldCharType="end"/>
        </w:r>
      </w:hyperlink>
    </w:p>
    <w:p w:rsidR="002D79F4" w:rsidRDefault="004F26C4">
      <w:pPr>
        <w:pStyle w:val="TOC1"/>
        <w:tabs>
          <w:tab w:val="right" w:leader="dot" w:pos="8630"/>
        </w:tabs>
        <w:rPr>
          <w:rFonts w:ascii="Calibri" w:eastAsia="SimSun" w:hAnsi="Calibri"/>
          <w:noProof/>
          <w:sz w:val="22"/>
          <w:szCs w:val="22"/>
          <w:lang w:eastAsia="zh-CN"/>
        </w:rPr>
      </w:pPr>
      <w:hyperlink w:anchor="_Toc263067943" w:history="1">
        <w:r w:rsidR="002D79F4" w:rsidRPr="003348DA">
          <w:rPr>
            <w:rStyle w:val="Hyperlink"/>
            <w:noProof/>
          </w:rPr>
          <w:t>Others</w:t>
        </w:r>
        <w:r w:rsidR="002D79F4">
          <w:rPr>
            <w:noProof/>
          </w:rPr>
          <w:tab/>
        </w:r>
        <w:r w:rsidR="002D79F4">
          <w:rPr>
            <w:noProof/>
          </w:rPr>
          <w:fldChar w:fldCharType="begin"/>
        </w:r>
        <w:r w:rsidR="002D79F4">
          <w:rPr>
            <w:noProof/>
          </w:rPr>
          <w:instrText xml:space="preserve"> PAGEREF _Toc263067943 \h </w:instrText>
        </w:r>
        <w:r w:rsidR="002D79F4">
          <w:rPr>
            <w:noProof/>
          </w:rPr>
        </w:r>
        <w:r w:rsidR="002D79F4">
          <w:rPr>
            <w:noProof/>
          </w:rPr>
          <w:fldChar w:fldCharType="separate"/>
        </w:r>
        <w:r w:rsidR="002D79F4">
          <w:rPr>
            <w:noProof/>
          </w:rPr>
          <w:t>11</w:t>
        </w:r>
        <w:r w:rsidR="002D79F4">
          <w:rPr>
            <w:noProof/>
          </w:rPr>
          <w:fldChar w:fldCharType="end"/>
        </w:r>
      </w:hyperlink>
    </w:p>
    <w:p w:rsidR="00490293" w:rsidRDefault="00490293">
      <w:pPr>
        <w:pStyle w:val="TOC1"/>
        <w:tabs>
          <w:tab w:val="right" w:leader="dot" w:pos="8640"/>
        </w:tabs>
        <w:rPr>
          <w:sz w:val="40"/>
        </w:rPr>
        <w:sectPr w:rsidR="00490293">
          <w:type w:val="continuous"/>
          <w:pgSz w:w="12240" w:h="15840"/>
          <w:pgMar w:top="1440" w:right="1800" w:bottom="1440" w:left="1800" w:header="720" w:footer="720" w:gutter="0"/>
          <w:cols w:space="720"/>
          <w:docGrid w:linePitch="360"/>
        </w:sectPr>
      </w:pPr>
      <w:r>
        <w:fldChar w:fldCharType="end"/>
      </w:r>
    </w:p>
    <w:p w:rsidR="00490293" w:rsidRDefault="00490293">
      <w:pPr>
        <w:pStyle w:val="Heading1"/>
        <w:tabs>
          <w:tab w:val="right" w:leader="dot" w:pos="8630"/>
        </w:tabs>
        <w:rPr>
          <w:sz w:val="40"/>
        </w:rPr>
      </w:pPr>
    </w:p>
    <w:p w:rsidR="00F446A5" w:rsidRDefault="0051204E" w:rsidP="00F13BC7">
      <w:pPr>
        <w:pStyle w:val="Heading1"/>
        <w:pageBreakBefore/>
      </w:pPr>
      <w:bookmarkStart w:id="1" w:name="_Toc263067929"/>
      <w:r>
        <w:lastRenderedPageBreak/>
        <w:t>Modification History</w:t>
      </w:r>
      <w:bookmarkEnd w:id="1"/>
    </w:p>
    <w:p w:rsidR="00F446A5" w:rsidRDefault="00F446A5"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F446A5">
      <w:pPr>
        <w:rPr>
          <w:color w:val="FF0000"/>
        </w:rPr>
      </w:pPr>
    </w:p>
    <w:p w:rsidR="00405DF0" w:rsidRDefault="00405DF0" w:rsidP="00405DF0">
      <w:pPr>
        <w:pStyle w:val="Heading1"/>
        <w:pageBreakBefore/>
      </w:pPr>
      <w:bookmarkStart w:id="2" w:name="_Toc263067930"/>
      <w:r>
        <w:lastRenderedPageBreak/>
        <w:t>Major Milestones</w:t>
      </w:r>
      <w:bookmarkEnd w:id="2"/>
    </w:p>
    <w:p w:rsidR="00CA2E80" w:rsidRPr="00CA2E80" w:rsidRDefault="00CA2E80" w:rsidP="00CA2E80"/>
    <w:tbl>
      <w:tblPr>
        <w:tblW w:w="9978" w:type="dxa"/>
        <w:tblInd w:w="55" w:type="dxa"/>
        <w:tblLayout w:type="fixed"/>
        <w:tblCellMar>
          <w:top w:w="55" w:type="dxa"/>
          <w:left w:w="55" w:type="dxa"/>
          <w:bottom w:w="55" w:type="dxa"/>
          <w:right w:w="55" w:type="dxa"/>
        </w:tblCellMar>
        <w:tblLook w:val="0000" w:firstRow="0" w:lastRow="0" w:firstColumn="0" w:lastColumn="0" w:noHBand="0" w:noVBand="0"/>
      </w:tblPr>
      <w:tblGrid>
        <w:gridCol w:w="4986"/>
        <w:gridCol w:w="4992"/>
      </w:tblGrid>
      <w:tr w:rsidR="00CA2E80" w:rsidTr="001D4667">
        <w:tc>
          <w:tcPr>
            <w:tcW w:w="4986" w:type="dxa"/>
            <w:tcBorders>
              <w:top w:val="single" w:sz="1" w:space="0" w:color="000000"/>
              <w:left w:val="single" w:sz="1" w:space="0" w:color="000000"/>
              <w:bottom w:val="single" w:sz="1" w:space="0" w:color="000000"/>
            </w:tcBorders>
          </w:tcPr>
          <w:p w:rsidR="00CA2E80" w:rsidRDefault="00CA2E80" w:rsidP="001D4667">
            <w:pPr>
              <w:pStyle w:val="TableContents"/>
              <w:snapToGrid w:val="0"/>
              <w:rPr>
                <w:b/>
                <w:bCs/>
              </w:rPr>
            </w:pPr>
            <w:r>
              <w:rPr>
                <w:b/>
                <w:bCs/>
              </w:rPr>
              <w:t>Document</w:t>
            </w:r>
          </w:p>
        </w:tc>
        <w:tc>
          <w:tcPr>
            <w:tcW w:w="4992" w:type="dxa"/>
            <w:tcBorders>
              <w:top w:val="single" w:sz="1" w:space="0" w:color="000000"/>
              <w:left w:val="single" w:sz="1" w:space="0" w:color="000000"/>
              <w:bottom w:val="single" w:sz="1" w:space="0" w:color="000000"/>
              <w:right w:val="single" w:sz="1" w:space="0" w:color="000000"/>
            </w:tcBorders>
          </w:tcPr>
          <w:p w:rsidR="00CA2E80" w:rsidRDefault="00CA2E80" w:rsidP="001D4667">
            <w:pPr>
              <w:pStyle w:val="TableContents"/>
              <w:snapToGrid w:val="0"/>
              <w:rPr>
                <w:b/>
                <w:bCs/>
              </w:rPr>
            </w:pPr>
            <w:r>
              <w:rPr>
                <w:b/>
                <w:bCs/>
              </w:rPr>
              <w:t>Location</w:t>
            </w:r>
          </w:p>
        </w:tc>
      </w:tr>
      <w:tr w:rsidR="00CA2E80" w:rsidTr="001D4667">
        <w:tc>
          <w:tcPr>
            <w:tcW w:w="4986" w:type="dxa"/>
            <w:tcBorders>
              <w:left w:val="single" w:sz="1" w:space="0" w:color="000000"/>
              <w:bottom w:val="single" w:sz="1" w:space="0" w:color="000000"/>
            </w:tcBorders>
          </w:tcPr>
          <w:p w:rsidR="00CA2E80" w:rsidRDefault="00CA2E80" w:rsidP="001D4667">
            <w:pPr>
              <w:snapToGrid w:val="0"/>
            </w:pPr>
          </w:p>
        </w:tc>
        <w:tc>
          <w:tcPr>
            <w:tcW w:w="4992" w:type="dxa"/>
            <w:tcBorders>
              <w:left w:val="single" w:sz="1" w:space="0" w:color="000000"/>
              <w:bottom w:val="single" w:sz="1" w:space="0" w:color="000000"/>
              <w:right w:val="single" w:sz="1" w:space="0" w:color="000000"/>
            </w:tcBorders>
          </w:tcPr>
          <w:p w:rsidR="00CA2E80" w:rsidRDefault="00CA2E80" w:rsidP="001D4667">
            <w:pPr>
              <w:tabs>
                <w:tab w:val="left" w:pos="4320"/>
              </w:tabs>
              <w:snapToGrid w:val="0"/>
            </w:pPr>
          </w:p>
        </w:tc>
      </w:tr>
      <w:tr w:rsidR="00CA2E80" w:rsidTr="001D4667">
        <w:tc>
          <w:tcPr>
            <w:tcW w:w="4986" w:type="dxa"/>
            <w:tcBorders>
              <w:left w:val="single" w:sz="1" w:space="0" w:color="000000"/>
              <w:bottom w:val="single" w:sz="1" w:space="0" w:color="000000"/>
            </w:tcBorders>
          </w:tcPr>
          <w:p w:rsidR="00CA2E80" w:rsidRDefault="00CA2E80" w:rsidP="001D4667">
            <w:pPr>
              <w:tabs>
                <w:tab w:val="left" w:pos="4320"/>
              </w:tabs>
              <w:snapToGrid w:val="0"/>
            </w:pPr>
          </w:p>
        </w:tc>
        <w:tc>
          <w:tcPr>
            <w:tcW w:w="4992" w:type="dxa"/>
            <w:tcBorders>
              <w:left w:val="single" w:sz="1" w:space="0" w:color="000000"/>
              <w:bottom w:val="single" w:sz="1" w:space="0" w:color="000000"/>
              <w:right w:val="single" w:sz="1" w:space="0" w:color="000000"/>
            </w:tcBorders>
          </w:tcPr>
          <w:p w:rsidR="00CA2E80" w:rsidRDefault="00CA2E80" w:rsidP="001D4667">
            <w:pPr>
              <w:tabs>
                <w:tab w:val="left" w:pos="4320"/>
              </w:tabs>
              <w:snapToGrid w:val="0"/>
            </w:pPr>
          </w:p>
        </w:tc>
      </w:tr>
    </w:tbl>
    <w:p w:rsidR="00490293" w:rsidRDefault="0051204E" w:rsidP="00F446A5">
      <w:pPr>
        <w:pStyle w:val="Heading1"/>
      </w:pPr>
      <w:r>
        <w:br w:type="page"/>
      </w:r>
      <w:bookmarkStart w:id="3" w:name="_Toc263067931"/>
      <w:r w:rsidR="00490293">
        <w:lastRenderedPageBreak/>
        <w:t>Abstract</w:t>
      </w:r>
      <w:bookmarkEnd w:id="3"/>
    </w:p>
    <w:p w:rsidR="00490293" w:rsidRDefault="00AA5E6D" w:rsidP="00AA5E6D">
      <w:pPr>
        <w:spacing w:line="360" w:lineRule="auto"/>
      </w:pPr>
      <w:r>
        <w:t>The student information Management System (SIMS) is a system that allows students to keep track of the progress and their standing within their courses throughout the year, and allows instructors to manage the distribution of assigned and completed assignments and a central area to store grades for easy access by students. These facets of the SIMS are all controlled by the system administrator, who creates the courses, teachers, and students within the system and modifies them as needed.</w:t>
      </w:r>
    </w:p>
    <w:p w:rsidR="00490293" w:rsidRDefault="0051204E">
      <w:pPr>
        <w:pStyle w:val="Heading1"/>
      </w:pPr>
      <w:r>
        <w:br w:type="page"/>
      </w:r>
      <w:bookmarkStart w:id="4" w:name="_Toc263067932"/>
      <w:r w:rsidR="00490293">
        <w:lastRenderedPageBreak/>
        <w:t>Document References</w:t>
      </w:r>
      <w:bookmarkEnd w:id="4"/>
    </w:p>
    <w:p w:rsidR="00490293" w:rsidRDefault="00490293"/>
    <w:tbl>
      <w:tblPr>
        <w:tblW w:w="9978" w:type="dxa"/>
        <w:tblInd w:w="55" w:type="dxa"/>
        <w:tblLayout w:type="fixed"/>
        <w:tblCellMar>
          <w:top w:w="55" w:type="dxa"/>
          <w:left w:w="55" w:type="dxa"/>
          <w:bottom w:w="55" w:type="dxa"/>
          <w:right w:w="55" w:type="dxa"/>
        </w:tblCellMar>
        <w:tblLook w:val="0000" w:firstRow="0" w:lastRow="0" w:firstColumn="0" w:lastColumn="0" w:noHBand="0" w:noVBand="0"/>
      </w:tblPr>
      <w:tblGrid>
        <w:gridCol w:w="4986"/>
        <w:gridCol w:w="4992"/>
      </w:tblGrid>
      <w:tr w:rsidR="00410F43" w:rsidTr="001D4667">
        <w:tc>
          <w:tcPr>
            <w:tcW w:w="4986" w:type="dxa"/>
            <w:tcBorders>
              <w:top w:val="single" w:sz="1" w:space="0" w:color="000000"/>
              <w:left w:val="single" w:sz="1" w:space="0" w:color="000000"/>
              <w:bottom w:val="single" w:sz="1" w:space="0" w:color="000000"/>
            </w:tcBorders>
          </w:tcPr>
          <w:p w:rsidR="00410F43" w:rsidRDefault="00410F43" w:rsidP="001D4667">
            <w:pPr>
              <w:pStyle w:val="TableContents"/>
              <w:snapToGrid w:val="0"/>
              <w:rPr>
                <w:b/>
                <w:bCs/>
              </w:rPr>
            </w:pPr>
            <w:r>
              <w:rPr>
                <w:b/>
                <w:bCs/>
              </w:rPr>
              <w:t>Document</w:t>
            </w:r>
          </w:p>
        </w:tc>
        <w:tc>
          <w:tcPr>
            <w:tcW w:w="4992" w:type="dxa"/>
            <w:tcBorders>
              <w:top w:val="single" w:sz="1" w:space="0" w:color="000000"/>
              <w:left w:val="single" w:sz="1" w:space="0" w:color="000000"/>
              <w:bottom w:val="single" w:sz="1" w:space="0" w:color="000000"/>
              <w:right w:val="single" w:sz="1" w:space="0" w:color="000000"/>
            </w:tcBorders>
          </w:tcPr>
          <w:p w:rsidR="00410F43" w:rsidRDefault="00410F43" w:rsidP="001D4667">
            <w:pPr>
              <w:pStyle w:val="TableContents"/>
              <w:snapToGrid w:val="0"/>
              <w:rPr>
                <w:b/>
                <w:bCs/>
              </w:rPr>
            </w:pPr>
            <w:r>
              <w:rPr>
                <w:b/>
                <w:bCs/>
              </w:rPr>
              <w:t>Location</w:t>
            </w:r>
          </w:p>
        </w:tc>
      </w:tr>
      <w:tr w:rsidR="00410F43" w:rsidTr="001D4667">
        <w:tc>
          <w:tcPr>
            <w:tcW w:w="4986" w:type="dxa"/>
            <w:tcBorders>
              <w:left w:val="single" w:sz="1" w:space="0" w:color="000000"/>
              <w:bottom w:val="single" w:sz="1" w:space="0" w:color="000000"/>
            </w:tcBorders>
          </w:tcPr>
          <w:p w:rsidR="00410F43" w:rsidRDefault="00410F43" w:rsidP="001D4667">
            <w:pPr>
              <w:snapToGrid w:val="0"/>
            </w:pPr>
          </w:p>
        </w:tc>
        <w:tc>
          <w:tcPr>
            <w:tcW w:w="4992" w:type="dxa"/>
            <w:tcBorders>
              <w:left w:val="single" w:sz="1" w:space="0" w:color="000000"/>
              <w:bottom w:val="single" w:sz="1" w:space="0" w:color="000000"/>
              <w:right w:val="single" w:sz="1" w:space="0" w:color="000000"/>
            </w:tcBorders>
          </w:tcPr>
          <w:p w:rsidR="00410F43" w:rsidRDefault="00410F43" w:rsidP="001D4667">
            <w:pPr>
              <w:tabs>
                <w:tab w:val="left" w:pos="4320"/>
              </w:tabs>
              <w:snapToGrid w:val="0"/>
            </w:pPr>
          </w:p>
        </w:tc>
      </w:tr>
      <w:tr w:rsidR="00410F43" w:rsidTr="001D4667">
        <w:tc>
          <w:tcPr>
            <w:tcW w:w="4986" w:type="dxa"/>
            <w:tcBorders>
              <w:left w:val="single" w:sz="1" w:space="0" w:color="000000"/>
              <w:bottom w:val="single" w:sz="1" w:space="0" w:color="000000"/>
            </w:tcBorders>
          </w:tcPr>
          <w:p w:rsidR="00410F43" w:rsidRDefault="00410F43" w:rsidP="001D4667">
            <w:pPr>
              <w:tabs>
                <w:tab w:val="left" w:pos="4320"/>
              </w:tabs>
              <w:snapToGrid w:val="0"/>
            </w:pPr>
          </w:p>
        </w:tc>
        <w:tc>
          <w:tcPr>
            <w:tcW w:w="4992" w:type="dxa"/>
            <w:tcBorders>
              <w:left w:val="single" w:sz="1" w:space="0" w:color="000000"/>
              <w:bottom w:val="single" w:sz="1" w:space="0" w:color="000000"/>
              <w:right w:val="single" w:sz="1" w:space="0" w:color="000000"/>
            </w:tcBorders>
          </w:tcPr>
          <w:p w:rsidR="00410F43" w:rsidRDefault="00410F43" w:rsidP="001D4667">
            <w:pPr>
              <w:tabs>
                <w:tab w:val="left" w:pos="4320"/>
              </w:tabs>
              <w:snapToGrid w:val="0"/>
            </w:pPr>
          </w:p>
        </w:tc>
      </w:tr>
    </w:tbl>
    <w:p w:rsidR="00490293" w:rsidRDefault="00490293"/>
    <w:p w:rsidR="00490293" w:rsidRDefault="00490293">
      <w:pPr>
        <w:pStyle w:val="Heading1"/>
        <w:pageBreakBefore/>
      </w:pPr>
      <w:bookmarkStart w:id="5" w:name="_Toc263067933"/>
      <w:r>
        <w:lastRenderedPageBreak/>
        <w:t>Glossary</w:t>
      </w:r>
      <w:bookmarkEnd w:id="5"/>
    </w:p>
    <w:p w:rsidR="00490293" w:rsidRDefault="00490293"/>
    <w:tbl>
      <w:tblPr>
        <w:tblW w:w="8886" w:type="dxa"/>
        <w:tblInd w:w="-15" w:type="dxa"/>
        <w:tblLayout w:type="fixed"/>
        <w:tblLook w:val="0000" w:firstRow="0" w:lastRow="0" w:firstColumn="0" w:lastColumn="0" w:noHBand="0" w:noVBand="0"/>
      </w:tblPr>
      <w:tblGrid>
        <w:gridCol w:w="1728"/>
        <w:gridCol w:w="7158"/>
      </w:tblGrid>
      <w:tr w:rsidR="00490293" w:rsidTr="00355AED">
        <w:tc>
          <w:tcPr>
            <w:tcW w:w="1728" w:type="dxa"/>
            <w:tcBorders>
              <w:top w:val="single" w:sz="4" w:space="0" w:color="000000"/>
              <w:left w:val="single" w:sz="4" w:space="0" w:color="000000"/>
              <w:bottom w:val="single" w:sz="4" w:space="0" w:color="000000"/>
            </w:tcBorders>
          </w:tcPr>
          <w:p w:rsidR="00490293" w:rsidRDefault="00490293">
            <w:pPr>
              <w:snapToGrid w:val="0"/>
              <w:jc w:val="center"/>
              <w:rPr>
                <w:b/>
              </w:rPr>
            </w:pPr>
            <w:r>
              <w:rPr>
                <w:b/>
              </w:rPr>
              <w:t>Term</w:t>
            </w:r>
          </w:p>
        </w:tc>
        <w:tc>
          <w:tcPr>
            <w:tcW w:w="7158" w:type="dxa"/>
            <w:tcBorders>
              <w:top w:val="single" w:sz="4" w:space="0" w:color="000000"/>
              <w:left w:val="single" w:sz="4" w:space="0" w:color="000000"/>
              <w:bottom w:val="single" w:sz="4" w:space="0" w:color="000000"/>
              <w:right w:val="single" w:sz="4" w:space="0" w:color="000000"/>
            </w:tcBorders>
          </w:tcPr>
          <w:p w:rsidR="00490293" w:rsidRDefault="00490293">
            <w:pPr>
              <w:snapToGrid w:val="0"/>
              <w:jc w:val="center"/>
              <w:rPr>
                <w:b/>
              </w:rPr>
            </w:pPr>
            <w:r>
              <w:rPr>
                <w:b/>
              </w:rPr>
              <w:t>Definition</w:t>
            </w:r>
          </w:p>
        </w:tc>
      </w:tr>
      <w:tr w:rsidR="00355AED" w:rsidTr="00355AED">
        <w:tc>
          <w:tcPr>
            <w:tcW w:w="1728" w:type="dxa"/>
            <w:tcBorders>
              <w:top w:val="single" w:sz="4" w:space="0" w:color="000000"/>
              <w:left w:val="single" w:sz="4" w:space="0" w:color="000000"/>
              <w:bottom w:val="single" w:sz="4" w:space="0" w:color="000000"/>
            </w:tcBorders>
          </w:tcPr>
          <w:p w:rsidR="00355AED" w:rsidRDefault="00355AED" w:rsidP="00F939E9">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355AED" w:rsidRDefault="00355AED" w:rsidP="00F939E9">
            <w:pPr>
              <w:snapToGrid w:val="0"/>
            </w:pPr>
          </w:p>
        </w:tc>
      </w:tr>
      <w:tr w:rsidR="00355AED" w:rsidTr="00355AED">
        <w:tc>
          <w:tcPr>
            <w:tcW w:w="1728" w:type="dxa"/>
            <w:tcBorders>
              <w:top w:val="single" w:sz="4" w:space="0" w:color="000000"/>
              <w:left w:val="single" w:sz="4" w:space="0" w:color="000000"/>
              <w:bottom w:val="single" w:sz="4" w:space="0" w:color="000000"/>
            </w:tcBorders>
          </w:tcPr>
          <w:p w:rsidR="00355AED" w:rsidRDefault="00355AED" w:rsidP="00F939E9">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355AED" w:rsidRDefault="00355AED" w:rsidP="00F939E9">
            <w:pPr>
              <w:snapToGrid w:val="0"/>
            </w:pPr>
          </w:p>
        </w:tc>
      </w:tr>
      <w:tr w:rsidR="00355AED" w:rsidTr="00355AED">
        <w:tc>
          <w:tcPr>
            <w:tcW w:w="1728" w:type="dxa"/>
            <w:tcBorders>
              <w:top w:val="single" w:sz="4" w:space="0" w:color="000000"/>
              <w:left w:val="single" w:sz="4" w:space="0" w:color="000000"/>
              <w:bottom w:val="single" w:sz="4" w:space="0" w:color="000000"/>
            </w:tcBorders>
          </w:tcPr>
          <w:p w:rsidR="00355AED" w:rsidRDefault="00355AED" w:rsidP="00F939E9">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355AED" w:rsidRDefault="00355AED" w:rsidP="00F939E9">
            <w:pPr>
              <w:snapToGrid w:val="0"/>
            </w:pPr>
          </w:p>
        </w:tc>
      </w:tr>
      <w:tr w:rsidR="00355AED" w:rsidTr="00355AED">
        <w:tc>
          <w:tcPr>
            <w:tcW w:w="1728" w:type="dxa"/>
            <w:tcBorders>
              <w:top w:val="single" w:sz="4" w:space="0" w:color="000000"/>
              <w:left w:val="single" w:sz="4" w:space="0" w:color="000000"/>
              <w:bottom w:val="single" w:sz="4" w:space="0" w:color="000000"/>
            </w:tcBorders>
          </w:tcPr>
          <w:p w:rsidR="00355AED" w:rsidRDefault="00355AED" w:rsidP="00F939E9">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355AED" w:rsidRDefault="00355AED" w:rsidP="00F939E9">
            <w:pPr>
              <w:snapToGrid w:val="0"/>
            </w:pPr>
          </w:p>
        </w:tc>
      </w:tr>
      <w:tr w:rsidR="00355AED" w:rsidTr="00355AED">
        <w:tc>
          <w:tcPr>
            <w:tcW w:w="1728" w:type="dxa"/>
            <w:tcBorders>
              <w:top w:val="single" w:sz="4" w:space="0" w:color="000000"/>
              <w:left w:val="single" w:sz="4" w:space="0" w:color="000000"/>
              <w:bottom w:val="single" w:sz="4" w:space="0" w:color="000000"/>
            </w:tcBorders>
          </w:tcPr>
          <w:p w:rsidR="00355AED" w:rsidRDefault="00355AED" w:rsidP="00F939E9">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355AED" w:rsidRDefault="00355AED" w:rsidP="00F939E9">
            <w:pPr>
              <w:snapToGrid w:val="0"/>
            </w:pPr>
          </w:p>
        </w:tc>
      </w:tr>
      <w:tr w:rsidR="00355AED" w:rsidTr="00355AED">
        <w:tc>
          <w:tcPr>
            <w:tcW w:w="1728" w:type="dxa"/>
            <w:tcBorders>
              <w:top w:val="single" w:sz="4" w:space="0" w:color="000000"/>
              <w:left w:val="single" w:sz="4" w:space="0" w:color="000000"/>
              <w:bottom w:val="single" w:sz="4" w:space="0" w:color="000000"/>
            </w:tcBorders>
          </w:tcPr>
          <w:p w:rsidR="00355AED" w:rsidRDefault="00355AED" w:rsidP="00F939E9">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355AED" w:rsidRDefault="00355AED" w:rsidP="00F939E9">
            <w:pPr>
              <w:snapToGrid w:val="0"/>
            </w:pPr>
          </w:p>
        </w:tc>
      </w:tr>
      <w:tr w:rsidR="00355AED" w:rsidTr="00355AED">
        <w:tc>
          <w:tcPr>
            <w:tcW w:w="1728" w:type="dxa"/>
            <w:tcBorders>
              <w:top w:val="single" w:sz="4" w:space="0" w:color="000000"/>
              <w:left w:val="single" w:sz="4" w:space="0" w:color="000000"/>
              <w:bottom w:val="single" w:sz="4" w:space="0" w:color="000000"/>
            </w:tcBorders>
          </w:tcPr>
          <w:p w:rsidR="00355AED" w:rsidRDefault="00355AED" w:rsidP="00F939E9">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355AED" w:rsidRDefault="00355AED" w:rsidP="00F939E9">
            <w:pPr>
              <w:snapToGrid w:val="0"/>
            </w:pPr>
          </w:p>
        </w:tc>
      </w:tr>
    </w:tbl>
    <w:p w:rsidR="00490293" w:rsidRDefault="00490293"/>
    <w:tbl>
      <w:tblPr>
        <w:tblW w:w="8886" w:type="dxa"/>
        <w:tblInd w:w="-15" w:type="dxa"/>
        <w:tblLayout w:type="fixed"/>
        <w:tblLook w:val="0000" w:firstRow="0" w:lastRow="0" w:firstColumn="0" w:lastColumn="0" w:noHBand="0" w:noVBand="0"/>
      </w:tblPr>
      <w:tblGrid>
        <w:gridCol w:w="1728"/>
        <w:gridCol w:w="7158"/>
      </w:tblGrid>
      <w:tr w:rsidR="00490293" w:rsidTr="00E24C35">
        <w:tc>
          <w:tcPr>
            <w:tcW w:w="1728" w:type="dxa"/>
            <w:tcBorders>
              <w:top w:val="single" w:sz="4" w:space="0" w:color="000000"/>
              <w:left w:val="single" w:sz="4" w:space="0" w:color="000000"/>
              <w:bottom w:val="single" w:sz="4" w:space="0" w:color="000000"/>
            </w:tcBorders>
          </w:tcPr>
          <w:p w:rsidR="00490293" w:rsidRDefault="00490293">
            <w:pPr>
              <w:snapToGrid w:val="0"/>
              <w:jc w:val="center"/>
              <w:rPr>
                <w:b/>
              </w:rPr>
            </w:pPr>
            <w:r>
              <w:rPr>
                <w:b/>
              </w:rPr>
              <w:t xml:space="preserve">Acronym </w:t>
            </w:r>
          </w:p>
        </w:tc>
        <w:tc>
          <w:tcPr>
            <w:tcW w:w="7158" w:type="dxa"/>
            <w:tcBorders>
              <w:top w:val="single" w:sz="4" w:space="0" w:color="000000"/>
              <w:left w:val="single" w:sz="4" w:space="0" w:color="000000"/>
              <w:bottom w:val="single" w:sz="4" w:space="0" w:color="000000"/>
              <w:right w:val="single" w:sz="4" w:space="0" w:color="000000"/>
            </w:tcBorders>
          </w:tcPr>
          <w:p w:rsidR="00490293" w:rsidRDefault="00490293">
            <w:pPr>
              <w:snapToGrid w:val="0"/>
              <w:jc w:val="center"/>
              <w:rPr>
                <w:b/>
              </w:rPr>
            </w:pPr>
            <w:r>
              <w:rPr>
                <w:b/>
              </w:rPr>
              <w:t>Meaning</w:t>
            </w:r>
          </w:p>
        </w:tc>
      </w:tr>
      <w:tr w:rsidR="00E24C35" w:rsidTr="00E24C35">
        <w:tc>
          <w:tcPr>
            <w:tcW w:w="1728" w:type="dxa"/>
            <w:tcBorders>
              <w:top w:val="single" w:sz="4" w:space="0" w:color="000000"/>
              <w:left w:val="single" w:sz="4" w:space="0" w:color="000000"/>
              <w:bottom w:val="single" w:sz="4" w:space="0" w:color="000000"/>
            </w:tcBorders>
          </w:tcPr>
          <w:p w:rsidR="00E24C35" w:rsidRDefault="007E60DA" w:rsidP="007A61CE">
            <w:pPr>
              <w:snapToGrid w:val="0"/>
            </w:pPr>
            <w:r>
              <w:t>SIMS</w:t>
            </w:r>
          </w:p>
        </w:tc>
        <w:tc>
          <w:tcPr>
            <w:tcW w:w="7158" w:type="dxa"/>
            <w:tcBorders>
              <w:top w:val="single" w:sz="4" w:space="0" w:color="000000"/>
              <w:left w:val="single" w:sz="4" w:space="0" w:color="000000"/>
              <w:bottom w:val="single" w:sz="4" w:space="0" w:color="000000"/>
              <w:right w:val="single" w:sz="4" w:space="0" w:color="000000"/>
            </w:tcBorders>
          </w:tcPr>
          <w:p w:rsidR="00E24C35" w:rsidRDefault="007E60DA" w:rsidP="007A61CE">
            <w:pPr>
              <w:snapToGrid w:val="0"/>
            </w:pPr>
            <w:r>
              <w:t>Student Information Management System</w:t>
            </w:r>
          </w:p>
        </w:tc>
      </w:tr>
      <w:tr w:rsidR="00E24C35" w:rsidTr="00E24C35">
        <w:tc>
          <w:tcPr>
            <w:tcW w:w="1728" w:type="dxa"/>
            <w:tcBorders>
              <w:top w:val="single" w:sz="4" w:space="0" w:color="000000"/>
              <w:left w:val="single" w:sz="4" w:space="0" w:color="000000"/>
              <w:bottom w:val="single" w:sz="4" w:space="0" w:color="000000"/>
            </w:tcBorders>
          </w:tcPr>
          <w:p w:rsidR="00E24C35" w:rsidRDefault="00E24C35" w:rsidP="007A61CE">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E24C35" w:rsidRDefault="00E24C35" w:rsidP="007A61CE">
            <w:pPr>
              <w:snapToGrid w:val="0"/>
            </w:pPr>
          </w:p>
        </w:tc>
      </w:tr>
      <w:tr w:rsidR="00CA2E80" w:rsidTr="00E24C35">
        <w:tc>
          <w:tcPr>
            <w:tcW w:w="1728" w:type="dxa"/>
            <w:tcBorders>
              <w:top w:val="single" w:sz="4" w:space="0" w:color="000000"/>
              <w:left w:val="single" w:sz="4" w:space="0" w:color="000000"/>
              <w:bottom w:val="single" w:sz="4" w:space="0" w:color="000000"/>
            </w:tcBorders>
          </w:tcPr>
          <w:p w:rsidR="00CA2E80" w:rsidRDefault="00CA2E80" w:rsidP="001D4667">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CA2E80" w:rsidRDefault="00CA2E80" w:rsidP="001D4667">
            <w:pPr>
              <w:snapToGrid w:val="0"/>
            </w:pPr>
          </w:p>
        </w:tc>
      </w:tr>
    </w:tbl>
    <w:p w:rsidR="00F13BC7" w:rsidRDefault="00F13BC7" w:rsidP="00CA2E80">
      <w:pPr>
        <w:pStyle w:val="Heading1"/>
      </w:pPr>
      <w:r>
        <w:br w:type="page"/>
      </w:r>
      <w:bookmarkStart w:id="6" w:name="_Toc263067934"/>
      <w:r>
        <w:lastRenderedPageBreak/>
        <w:t>Class Diagram</w:t>
      </w:r>
      <w:bookmarkEnd w:id="6"/>
    </w:p>
    <w:p w:rsidR="00CA2E80" w:rsidRPr="00CA2E80" w:rsidRDefault="00CA2E80" w:rsidP="00CA2E80"/>
    <w:p w:rsidR="00F13BC7" w:rsidRDefault="00F13BC7" w:rsidP="00F13BC7">
      <w:pPr>
        <w:pStyle w:val="Heading1"/>
        <w:pageBreakBefore/>
        <w:numPr>
          <w:ilvl w:val="0"/>
          <w:numId w:val="0"/>
        </w:numPr>
      </w:pPr>
      <w:bookmarkStart w:id="7" w:name="_Toc263067935"/>
      <w:r>
        <w:lastRenderedPageBreak/>
        <w:t>Use Case</w:t>
      </w:r>
      <w:r w:rsidR="007E60DA">
        <w:t>s &amp;</w:t>
      </w:r>
      <w:r>
        <w:t xml:space="preserve"> Sequence Diagram</w:t>
      </w:r>
      <w:bookmarkEnd w:id="7"/>
      <w:r w:rsidR="007E60DA">
        <w:t>s</w:t>
      </w:r>
    </w:p>
    <w:p w:rsidR="00F13BC7" w:rsidRDefault="00F13BC7" w:rsidP="00F13BC7"/>
    <w:p w:rsidR="00F13BC7" w:rsidRPr="00F13BC7" w:rsidRDefault="00F13BC7" w:rsidP="00F13BC7">
      <w:pPr>
        <w:pStyle w:val="Heading2"/>
      </w:pPr>
      <w:bookmarkStart w:id="8" w:name="_Toc263067936"/>
      <w:r>
        <w:t xml:space="preserve">Use case </w:t>
      </w:r>
      <w:bookmarkEnd w:id="8"/>
      <w:r w:rsidR="00453024">
        <w:t xml:space="preserve">1: </w:t>
      </w:r>
      <w:r w:rsidR="00AA5E6D">
        <w:t>Admin Creating User</w:t>
      </w:r>
    </w:p>
    <w:p w:rsidR="00490293" w:rsidRDefault="00F13BC7" w:rsidP="00453024">
      <w:pPr>
        <w:pStyle w:val="Heading3"/>
      </w:pPr>
      <w:bookmarkStart w:id="9" w:name="_Toc263067937"/>
      <w:r>
        <w:t>General Description</w:t>
      </w:r>
      <w:bookmarkEnd w:id="9"/>
    </w:p>
    <w:p w:rsidR="00AA5E6D" w:rsidRPr="00F5021D" w:rsidRDefault="00F5021D" w:rsidP="00F5021D">
      <w:r>
        <w:tab/>
      </w:r>
      <w:r w:rsidR="008768FD">
        <w:t xml:space="preserve"> The admin creates a user within the database and allows them to view and update certain information in the SIMS.</w:t>
      </w:r>
    </w:p>
    <w:p w:rsidR="00490293" w:rsidRDefault="00490293">
      <w:pPr>
        <w:pStyle w:val="Heading3"/>
      </w:pPr>
      <w:bookmarkStart w:id="10" w:name="_Toc263067938"/>
      <w:r>
        <w:t>Sequence Diagram</w:t>
      </w:r>
      <w:bookmarkEnd w:id="10"/>
    </w:p>
    <w:p w:rsidR="00F13BC7" w:rsidRPr="00F13BC7" w:rsidRDefault="00F13BC7" w:rsidP="00F13BC7"/>
    <w:p w:rsidR="00F13BC7" w:rsidRPr="00F13BC7" w:rsidRDefault="00F13BC7" w:rsidP="007E60DA">
      <w:pPr>
        <w:pStyle w:val="Heading2"/>
        <w:numPr>
          <w:ilvl w:val="0"/>
          <w:numId w:val="0"/>
        </w:numPr>
        <w:ind w:left="576"/>
      </w:pPr>
      <w:bookmarkStart w:id="11" w:name="_Toc263067939"/>
      <w:r>
        <w:t>Use case 2</w:t>
      </w:r>
      <w:bookmarkEnd w:id="11"/>
      <w:r w:rsidR="00AA5E6D">
        <w:t>: Administrator Creates Course</w:t>
      </w:r>
    </w:p>
    <w:p w:rsidR="00F13BC7" w:rsidRDefault="00F13BC7" w:rsidP="00BA6C33">
      <w:pPr>
        <w:pStyle w:val="Heading3"/>
      </w:pPr>
      <w:bookmarkStart w:id="12" w:name="_Toc263067940"/>
      <w:r>
        <w:t>General Description</w:t>
      </w:r>
      <w:bookmarkEnd w:id="12"/>
      <w:r w:rsidR="00AA5E6D">
        <w:t>:</w:t>
      </w:r>
    </w:p>
    <w:p w:rsidR="00AA5E6D" w:rsidRPr="00AA5E6D" w:rsidRDefault="00AA5E6D" w:rsidP="00AA5E6D">
      <w:r>
        <w:t>The admin creates a course, assigning it values for when it is to be taught, assigns an instructor to teach the class, and sets up the systems for the teacher to use during the course.</w:t>
      </w:r>
    </w:p>
    <w:p w:rsidR="007E60DA" w:rsidRDefault="00F13BC7" w:rsidP="00F13BC7">
      <w:pPr>
        <w:pStyle w:val="Heading3"/>
      </w:pPr>
      <w:bookmarkStart w:id="13" w:name="_Toc263067941"/>
      <w:r>
        <w:t>Sequence Diagram</w:t>
      </w:r>
      <w:bookmarkEnd w:id="13"/>
    </w:p>
    <w:p w:rsidR="007E60DA" w:rsidRDefault="007E60DA" w:rsidP="00F13BC7"/>
    <w:p w:rsidR="00CA2E80" w:rsidRDefault="00CA2E80" w:rsidP="006A140C">
      <w:pPr>
        <w:pStyle w:val="Heading2"/>
        <w:numPr>
          <w:ilvl w:val="0"/>
          <w:numId w:val="0"/>
        </w:numPr>
        <w:ind w:left="576"/>
      </w:pPr>
      <w:bookmarkStart w:id="14" w:name="_Toc412985283"/>
      <w:r>
        <w:t xml:space="preserve">Use case 3: </w:t>
      </w:r>
      <w:bookmarkEnd w:id="14"/>
      <w:r w:rsidR="007E60DA">
        <w:t xml:space="preserve"> Teacher Assigns project</w:t>
      </w:r>
    </w:p>
    <w:p w:rsidR="00AA5E6D" w:rsidRDefault="00AA5E6D" w:rsidP="00AA5E6D">
      <w:pPr>
        <w:pStyle w:val="Heading3"/>
      </w:pPr>
      <w:r>
        <w:t>General Description:</w:t>
      </w:r>
    </w:p>
    <w:p w:rsidR="00AA5E6D" w:rsidRDefault="00AA5E6D" w:rsidP="00AA5E6D">
      <w:r>
        <w:t xml:space="preserve">The teacher </w:t>
      </w:r>
      <w:r w:rsidR="007E60DA">
        <w:t>chooses a name for a project, the amount of weight this project will have on the total grade, assigns a due date for the project that the students must complete the project by, and supplies the student with information on the project via a text file.</w:t>
      </w:r>
    </w:p>
    <w:p w:rsidR="007E60DA" w:rsidRDefault="007E60DA" w:rsidP="007E60DA">
      <w:pPr>
        <w:pStyle w:val="Heading3"/>
      </w:pPr>
      <w:r>
        <w:t>Sequence Diagram.</w:t>
      </w:r>
    </w:p>
    <w:p w:rsidR="007E60DA" w:rsidRPr="007E60DA" w:rsidRDefault="007E60DA" w:rsidP="007E60DA"/>
    <w:p w:rsidR="00490293" w:rsidRDefault="007E60DA" w:rsidP="007E60DA">
      <w:pPr>
        <w:pStyle w:val="Heading2"/>
        <w:numPr>
          <w:ilvl w:val="0"/>
          <w:numId w:val="0"/>
        </w:numPr>
        <w:ind w:left="576"/>
      </w:pPr>
      <w:r>
        <w:t>Use Case 4: Student Submits Project</w:t>
      </w:r>
    </w:p>
    <w:p w:rsidR="007E60DA" w:rsidRDefault="007E60DA" w:rsidP="007E60DA">
      <w:pPr>
        <w:pStyle w:val="Heading3"/>
      </w:pPr>
      <w:r>
        <w:t>General Description</w:t>
      </w:r>
    </w:p>
    <w:p w:rsidR="007E60DA" w:rsidRDefault="007E60DA" w:rsidP="007E60DA">
      <w:r>
        <w:t>The student selects an assignment given by the teacher and uploads a file to the SIMS. The teacher then receives the document and grades it.</w:t>
      </w:r>
    </w:p>
    <w:p w:rsidR="007E60DA" w:rsidRPr="007E60DA" w:rsidRDefault="007E60DA" w:rsidP="007E60DA">
      <w:pPr>
        <w:pStyle w:val="Heading3"/>
      </w:pPr>
      <w:r>
        <w:t>Sequence Diagram</w:t>
      </w:r>
    </w:p>
    <w:p w:rsidR="00CA2E80" w:rsidRDefault="00490293" w:rsidP="00CA2E80">
      <w:pPr>
        <w:pStyle w:val="Heading1"/>
        <w:pageBreakBefore/>
      </w:pPr>
      <w:bookmarkStart w:id="15" w:name="_Toc263067942"/>
      <w:r>
        <w:lastRenderedPageBreak/>
        <w:t>User Interface</w:t>
      </w:r>
      <w:bookmarkStart w:id="16" w:name="_Toc263067943"/>
      <w:bookmarkEnd w:id="15"/>
    </w:p>
    <w:p w:rsidR="00CA2E80" w:rsidRPr="00CA2E80" w:rsidRDefault="00CA2E80" w:rsidP="00CA2E80"/>
    <w:p w:rsidR="00490293" w:rsidRDefault="00CA2E80" w:rsidP="00CA2E80">
      <w:pPr>
        <w:pStyle w:val="Heading1"/>
        <w:pageBreakBefore/>
        <w:numPr>
          <w:ilvl w:val="0"/>
          <w:numId w:val="0"/>
        </w:numPr>
        <w:ind w:left="432"/>
      </w:pPr>
      <w:r>
        <w:lastRenderedPageBreak/>
        <w:t>O</w:t>
      </w:r>
      <w:r w:rsidR="00804D68">
        <w:t>thers</w:t>
      </w:r>
      <w:bookmarkEnd w:id="16"/>
    </w:p>
    <w:sectPr w:rsidR="0049029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6C4" w:rsidRDefault="004F26C4" w:rsidP="0097313A">
      <w:r>
        <w:separator/>
      </w:r>
    </w:p>
  </w:endnote>
  <w:endnote w:type="continuationSeparator" w:id="0">
    <w:p w:rsidR="004F26C4" w:rsidRDefault="004F26C4" w:rsidP="0097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13A" w:rsidRDefault="0097313A">
    <w:pPr>
      <w:pStyle w:val="Footer"/>
      <w:jc w:val="center"/>
    </w:pPr>
    <w:r>
      <w:fldChar w:fldCharType="begin"/>
    </w:r>
    <w:r>
      <w:instrText xml:space="preserve"> PAGE   \* MERGEFORMAT </w:instrText>
    </w:r>
    <w:r>
      <w:fldChar w:fldCharType="separate"/>
    </w:r>
    <w:r w:rsidR="007E60DA">
      <w:rPr>
        <w:noProof/>
      </w:rPr>
      <w:t>11</w:t>
    </w:r>
    <w:r>
      <w:rPr>
        <w:noProof/>
      </w:rPr>
      <w:fldChar w:fldCharType="end"/>
    </w:r>
  </w:p>
  <w:p w:rsidR="0097313A" w:rsidRDefault="00973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6C4" w:rsidRDefault="004F26C4" w:rsidP="0097313A">
      <w:r>
        <w:separator/>
      </w:r>
    </w:p>
  </w:footnote>
  <w:footnote w:type="continuationSeparator" w:id="0">
    <w:p w:rsidR="004F26C4" w:rsidRDefault="004F26C4" w:rsidP="00973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8"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20"/>
    <w:lvl w:ilvl="0">
      <w:start w:val="1"/>
      <w:numFmt w:val="decimal"/>
      <w:lvlText w:val="%1.)"/>
      <w:lvlJc w:val="left"/>
      <w:pPr>
        <w:tabs>
          <w:tab w:val="num" w:pos="720"/>
        </w:tabs>
        <w:ind w:left="720" w:hanging="360"/>
      </w:pPr>
    </w:lvl>
  </w:abstractNum>
  <w:abstractNum w:abstractNumId="20"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singleLevel"/>
    <w:tmpl w:val="00000017"/>
    <w:name w:val="WW8Num23"/>
    <w:lvl w:ilvl="0">
      <w:start w:val="1"/>
      <w:numFmt w:val="decimal"/>
      <w:lvlText w:val="%1.)"/>
      <w:lvlJc w:val="left"/>
      <w:pPr>
        <w:tabs>
          <w:tab w:val="num" w:pos="720"/>
        </w:tabs>
        <w:ind w:left="720" w:hanging="360"/>
      </w:p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15:restartNumberingAfterBreak="0">
    <w:nsid w:val="00000019"/>
    <w:multiLevelType w:val="singleLevel"/>
    <w:tmpl w:val="00000019"/>
    <w:name w:val="WW8Num25"/>
    <w:lvl w:ilvl="0">
      <w:start w:val="1"/>
      <w:numFmt w:val="decimal"/>
      <w:lvlText w:val="%1.)"/>
      <w:lvlJc w:val="left"/>
      <w:pPr>
        <w:tabs>
          <w:tab w:val="num" w:pos="720"/>
        </w:tabs>
        <w:ind w:left="720" w:hanging="360"/>
      </w:pPr>
    </w:lvl>
  </w:abstractNum>
  <w:abstractNum w:abstractNumId="25" w15:restartNumberingAfterBreak="0">
    <w:nsid w:val="0000001A"/>
    <w:multiLevelType w:val="singleLevel"/>
    <w:tmpl w:val="0000001A"/>
    <w:name w:val="WW8Num26"/>
    <w:lvl w:ilvl="0">
      <w:start w:val="1"/>
      <w:numFmt w:val="decimal"/>
      <w:lvlText w:val="%1.)"/>
      <w:lvlJc w:val="left"/>
      <w:pPr>
        <w:tabs>
          <w:tab w:val="num" w:pos="720"/>
        </w:tabs>
        <w:ind w:left="720" w:hanging="360"/>
      </w:pPr>
    </w:lvl>
  </w:abstractNum>
  <w:abstractNum w:abstractNumId="26" w15:restartNumberingAfterBreak="0">
    <w:nsid w:val="0000001B"/>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6A5"/>
    <w:rsid w:val="000C2C53"/>
    <w:rsid w:val="001D4667"/>
    <w:rsid w:val="002B3F56"/>
    <w:rsid w:val="002D79F4"/>
    <w:rsid w:val="00344383"/>
    <w:rsid w:val="00355AED"/>
    <w:rsid w:val="003654BC"/>
    <w:rsid w:val="00405DF0"/>
    <w:rsid w:val="00410F43"/>
    <w:rsid w:val="00453024"/>
    <w:rsid w:val="00453ABF"/>
    <w:rsid w:val="00490293"/>
    <w:rsid w:val="004B1FA8"/>
    <w:rsid w:val="004F26C4"/>
    <w:rsid w:val="0051204E"/>
    <w:rsid w:val="00687A2C"/>
    <w:rsid w:val="006A140C"/>
    <w:rsid w:val="006D4EE0"/>
    <w:rsid w:val="007556BC"/>
    <w:rsid w:val="007A61CE"/>
    <w:rsid w:val="007E074E"/>
    <w:rsid w:val="007E60DA"/>
    <w:rsid w:val="00804D68"/>
    <w:rsid w:val="00826BD5"/>
    <w:rsid w:val="00831ACE"/>
    <w:rsid w:val="008768FD"/>
    <w:rsid w:val="008A138A"/>
    <w:rsid w:val="0097313A"/>
    <w:rsid w:val="00AA5E6D"/>
    <w:rsid w:val="00BA6C33"/>
    <w:rsid w:val="00BE6168"/>
    <w:rsid w:val="00CA2E80"/>
    <w:rsid w:val="00CB6B5D"/>
    <w:rsid w:val="00DA6442"/>
    <w:rsid w:val="00DC339A"/>
    <w:rsid w:val="00E24C35"/>
    <w:rsid w:val="00F13BC7"/>
    <w:rsid w:val="00F446A5"/>
    <w:rsid w:val="00F5021D"/>
    <w:rsid w:val="00F93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C90F5D6"/>
  <w15:chartTrackingRefBased/>
  <w15:docId w15:val="{204563FF-F52D-484C-AD12-9E102D46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uiPriority w:val="99"/>
    <w:rPr>
      <w:color w:val="0000FF"/>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customStyle="1" w:styleId="TableContents">
    <w:name w:val="Table Contents"/>
    <w:basedOn w:val="Normal"/>
    <w:pPr>
      <w:widowControl w:val="0"/>
      <w:suppressLineNumbers/>
    </w:pPr>
    <w:rPr>
      <w:rFonts w:eastAsia="Arial Unicode MS"/>
      <w:kern w:val="1"/>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Heading">
    <w:name w:val="Table Heading"/>
    <w:basedOn w:val="TableContents"/>
    <w:pPr>
      <w:jc w:val="center"/>
    </w:pPr>
    <w:rPr>
      <w:b/>
      <w:bCs/>
    </w:rPr>
  </w:style>
  <w:style w:type="paragraph" w:styleId="Header">
    <w:name w:val="header"/>
    <w:basedOn w:val="Normal"/>
    <w:link w:val="HeaderChar"/>
    <w:rsid w:val="0097313A"/>
    <w:pPr>
      <w:tabs>
        <w:tab w:val="center" w:pos="4680"/>
        <w:tab w:val="right" w:pos="9360"/>
      </w:tabs>
    </w:pPr>
  </w:style>
  <w:style w:type="character" w:customStyle="1" w:styleId="HeaderChar">
    <w:name w:val="Header Char"/>
    <w:link w:val="Header"/>
    <w:rsid w:val="0097313A"/>
    <w:rPr>
      <w:sz w:val="24"/>
      <w:szCs w:val="24"/>
      <w:lang w:eastAsia="ar-SA"/>
    </w:rPr>
  </w:style>
  <w:style w:type="paragraph" w:styleId="Footer">
    <w:name w:val="footer"/>
    <w:basedOn w:val="Normal"/>
    <w:link w:val="FooterChar"/>
    <w:uiPriority w:val="99"/>
    <w:rsid w:val="0097313A"/>
    <w:pPr>
      <w:tabs>
        <w:tab w:val="center" w:pos="4680"/>
        <w:tab w:val="right" w:pos="9360"/>
      </w:tabs>
    </w:pPr>
  </w:style>
  <w:style w:type="character" w:customStyle="1" w:styleId="FooterChar">
    <w:name w:val="Footer Char"/>
    <w:link w:val="Footer"/>
    <w:uiPriority w:val="99"/>
    <w:rsid w:val="0097313A"/>
    <w:rPr>
      <w:sz w:val="24"/>
      <w:szCs w:val="24"/>
      <w:lang w:eastAsia="ar-SA"/>
    </w:rPr>
  </w:style>
  <w:style w:type="paragraph" w:styleId="FootnoteText">
    <w:name w:val="footnote text"/>
    <w:basedOn w:val="Normal"/>
    <w:link w:val="FootnoteTextChar"/>
    <w:rsid w:val="00CA2E80"/>
  </w:style>
  <w:style w:type="character" w:customStyle="1" w:styleId="FootnoteTextChar">
    <w:name w:val="Footnote Text Char"/>
    <w:link w:val="FootnoteText"/>
    <w:rsid w:val="00CA2E80"/>
    <w:rPr>
      <w:sz w:val="24"/>
      <w:szCs w:val="24"/>
      <w:lang w:eastAsia="ar-SA"/>
    </w:rPr>
  </w:style>
  <w:style w:type="character" w:styleId="FootnoteReference">
    <w:name w:val="footnote reference"/>
    <w:rsid w:val="00CA2E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1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UH-Downtown</Company>
  <LinksUpToDate>false</LinksUpToDate>
  <CharactersWithSpaces>3194</CharactersWithSpaces>
  <SharedDoc>false</SharedDoc>
  <HLinks>
    <vt:vector size="90" baseType="variant">
      <vt:variant>
        <vt:i4>1179710</vt:i4>
      </vt:variant>
      <vt:variant>
        <vt:i4>86</vt:i4>
      </vt:variant>
      <vt:variant>
        <vt:i4>0</vt:i4>
      </vt:variant>
      <vt:variant>
        <vt:i4>5</vt:i4>
      </vt:variant>
      <vt:variant>
        <vt:lpwstr/>
      </vt:variant>
      <vt:variant>
        <vt:lpwstr>_Toc263067943</vt:lpwstr>
      </vt:variant>
      <vt:variant>
        <vt:i4>1179710</vt:i4>
      </vt:variant>
      <vt:variant>
        <vt:i4>80</vt:i4>
      </vt:variant>
      <vt:variant>
        <vt:i4>0</vt:i4>
      </vt:variant>
      <vt:variant>
        <vt:i4>5</vt:i4>
      </vt:variant>
      <vt:variant>
        <vt:lpwstr/>
      </vt:variant>
      <vt:variant>
        <vt:lpwstr>_Toc263067942</vt:lpwstr>
      </vt:variant>
      <vt:variant>
        <vt:i4>1179710</vt:i4>
      </vt:variant>
      <vt:variant>
        <vt:i4>74</vt:i4>
      </vt:variant>
      <vt:variant>
        <vt:i4>0</vt:i4>
      </vt:variant>
      <vt:variant>
        <vt:i4>5</vt:i4>
      </vt:variant>
      <vt:variant>
        <vt:lpwstr/>
      </vt:variant>
      <vt:variant>
        <vt:lpwstr>_Toc263067941</vt:lpwstr>
      </vt:variant>
      <vt:variant>
        <vt:i4>1179710</vt:i4>
      </vt:variant>
      <vt:variant>
        <vt:i4>68</vt:i4>
      </vt:variant>
      <vt:variant>
        <vt:i4>0</vt:i4>
      </vt:variant>
      <vt:variant>
        <vt:i4>5</vt:i4>
      </vt:variant>
      <vt:variant>
        <vt:lpwstr/>
      </vt:variant>
      <vt:variant>
        <vt:lpwstr>_Toc263067940</vt:lpwstr>
      </vt:variant>
      <vt:variant>
        <vt:i4>1376318</vt:i4>
      </vt:variant>
      <vt:variant>
        <vt:i4>62</vt:i4>
      </vt:variant>
      <vt:variant>
        <vt:i4>0</vt:i4>
      </vt:variant>
      <vt:variant>
        <vt:i4>5</vt:i4>
      </vt:variant>
      <vt:variant>
        <vt:lpwstr/>
      </vt:variant>
      <vt:variant>
        <vt:lpwstr>_Toc263067939</vt:lpwstr>
      </vt:variant>
      <vt:variant>
        <vt:i4>1376318</vt:i4>
      </vt:variant>
      <vt:variant>
        <vt:i4>56</vt:i4>
      </vt:variant>
      <vt:variant>
        <vt:i4>0</vt:i4>
      </vt:variant>
      <vt:variant>
        <vt:i4>5</vt:i4>
      </vt:variant>
      <vt:variant>
        <vt:lpwstr/>
      </vt:variant>
      <vt:variant>
        <vt:lpwstr>_Toc263067938</vt:lpwstr>
      </vt:variant>
      <vt:variant>
        <vt:i4>1376318</vt:i4>
      </vt:variant>
      <vt:variant>
        <vt:i4>50</vt:i4>
      </vt:variant>
      <vt:variant>
        <vt:i4>0</vt:i4>
      </vt:variant>
      <vt:variant>
        <vt:i4>5</vt:i4>
      </vt:variant>
      <vt:variant>
        <vt:lpwstr/>
      </vt:variant>
      <vt:variant>
        <vt:lpwstr>_Toc263067937</vt:lpwstr>
      </vt:variant>
      <vt:variant>
        <vt:i4>1376318</vt:i4>
      </vt:variant>
      <vt:variant>
        <vt:i4>44</vt:i4>
      </vt:variant>
      <vt:variant>
        <vt:i4>0</vt:i4>
      </vt:variant>
      <vt:variant>
        <vt:i4>5</vt:i4>
      </vt:variant>
      <vt:variant>
        <vt:lpwstr/>
      </vt:variant>
      <vt:variant>
        <vt:lpwstr>_Toc263067936</vt:lpwstr>
      </vt:variant>
      <vt:variant>
        <vt:i4>1376318</vt:i4>
      </vt:variant>
      <vt:variant>
        <vt:i4>38</vt:i4>
      </vt:variant>
      <vt:variant>
        <vt:i4>0</vt:i4>
      </vt:variant>
      <vt:variant>
        <vt:i4>5</vt:i4>
      </vt:variant>
      <vt:variant>
        <vt:lpwstr/>
      </vt:variant>
      <vt:variant>
        <vt:lpwstr>_Toc263067935</vt:lpwstr>
      </vt:variant>
      <vt:variant>
        <vt:i4>1376318</vt:i4>
      </vt:variant>
      <vt:variant>
        <vt:i4>32</vt:i4>
      </vt:variant>
      <vt:variant>
        <vt:i4>0</vt:i4>
      </vt:variant>
      <vt:variant>
        <vt:i4>5</vt:i4>
      </vt:variant>
      <vt:variant>
        <vt:lpwstr/>
      </vt:variant>
      <vt:variant>
        <vt:lpwstr>_Toc263067934</vt:lpwstr>
      </vt:variant>
      <vt:variant>
        <vt:i4>1376318</vt:i4>
      </vt:variant>
      <vt:variant>
        <vt:i4>26</vt:i4>
      </vt:variant>
      <vt:variant>
        <vt:i4>0</vt:i4>
      </vt:variant>
      <vt:variant>
        <vt:i4>5</vt:i4>
      </vt:variant>
      <vt:variant>
        <vt:lpwstr/>
      </vt:variant>
      <vt:variant>
        <vt:lpwstr>_Toc263067933</vt:lpwstr>
      </vt:variant>
      <vt:variant>
        <vt:i4>1376318</vt:i4>
      </vt:variant>
      <vt:variant>
        <vt:i4>20</vt:i4>
      </vt:variant>
      <vt:variant>
        <vt:i4>0</vt:i4>
      </vt:variant>
      <vt:variant>
        <vt:i4>5</vt:i4>
      </vt:variant>
      <vt:variant>
        <vt:lpwstr/>
      </vt:variant>
      <vt:variant>
        <vt:lpwstr>_Toc263067932</vt:lpwstr>
      </vt:variant>
      <vt:variant>
        <vt:i4>1376318</vt:i4>
      </vt:variant>
      <vt:variant>
        <vt:i4>14</vt:i4>
      </vt:variant>
      <vt:variant>
        <vt:i4>0</vt:i4>
      </vt:variant>
      <vt:variant>
        <vt:i4>5</vt:i4>
      </vt:variant>
      <vt:variant>
        <vt:lpwstr/>
      </vt:variant>
      <vt:variant>
        <vt:lpwstr>_Toc263067931</vt:lpwstr>
      </vt:variant>
      <vt:variant>
        <vt:i4>1376318</vt:i4>
      </vt:variant>
      <vt:variant>
        <vt:i4>8</vt:i4>
      </vt:variant>
      <vt:variant>
        <vt:i4>0</vt:i4>
      </vt:variant>
      <vt:variant>
        <vt:i4>5</vt:i4>
      </vt:variant>
      <vt:variant>
        <vt:lpwstr/>
      </vt:variant>
      <vt:variant>
        <vt:lpwstr>_Toc263067930</vt:lpwstr>
      </vt:variant>
      <vt:variant>
        <vt:i4>1310782</vt:i4>
      </vt:variant>
      <vt:variant>
        <vt:i4>2</vt:i4>
      </vt:variant>
      <vt:variant>
        <vt:i4>0</vt:i4>
      </vt:variant>
      <vt:variant>
        <vt:i4>5</vt:i4>
      </vt:variant>
      <vt:variant>
        <vt:lpwstr/>
      </vt:variant>
      <vt:variant>
        <vt:lpwstr>_Toc263067929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Phillipe Hehn</cp:lastModifiedBy>
  <cp:revision>2</cp:revision>
  <cp:lastPrinted>1900-01-01T06:00:00Z</cp:lastPrinted>
  <dcterms:created xsi:type="dcterms:W3CDTF">2017-04-26T03:34:00Z</dcterms:created>
  <dcterms:modified xsi:type="dcterms:W3CDTF">2017-04-26T03:34:00Z</dcterms:modified>
</cp:coreProperties>
</file>